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3667B4" w14:textId="4E720B5D" w:rsidR="00EC2282" w:rsidRDefault="00EC2282" w:rsidP="00194C60">
      <w:pPr>
        <w:widowControl w:val="0"/>
        <w:autoSpaceDE w:val="0"/>
        <w:autoSpaceDN w:val="0"/>
        <w:adjustRightInd w:val="0"/>
        <w:rPr>
          <w:rFonts w:cs="Times"/>
          <w:b/>
          <w:bCs/>
          <w:color w:val="000000"/>
          <w:sz w:val="32"/>
          <w:szCs w:val="32"/>
        </w:rPr>
      </w:pPr>
      <w:r w:rsidRPr="00940446">
        <w:rPr>
          <w:rFonts w:cs="Times"/>
          <w:b/>
          <w:bCs/>
          <w:color w:val="000000"/>
          <w:sz w:val="32"/>
          <w:szCs w:val="32"/>
        </w:rPr>
        <w:t>Exercise</w:t>
      </w:r>
      <w:r w:rsidR="00032FAA">
        <w:rPr>
          <w:rFonts w:cs="Times"/>
          <w:b/>
          <w:bCs/>
          <w:color w:val="000000"/>
          <w:sz w:val="32"/>
          <w:szCs w:val="32"/>
        </w:rPr>
        <w:t>s</w:t>
      </w:r>
      <w:r w:rsidRPr="00940446">
        <w:rPr>
          <w:rFonts w:cs="Times"/>
          <w:b/>
          <w:bCs/>
          <w:color w:val="000000"/>
          <w:sz w:val="32"/>
          <w:szCs w:val="32"/>
        </w:rPr>
        <w:t xml:space="preserve"> in coalescence theory and drift </w:t>
      </w:r>
    </w:p>
    <w:p w14:paraId="52FCD787" w14:textId="77777777" w:rsidR="00194C60" w:rsidRPr="00194C60" w:rsidRDefault="00194C60" w:rsidP="00194C60">
      <w:pPr>
        <w:widowControl w:val="0"/>
        <w:autoSpaceDE w:val="0"/>
        <w:autoSpaceDN w:val="0"/>
        <w:adjustRightInd w:val="0"/>
        <w:rPr>
          <w:rFonts w:cs="Times"/>
          <w:b/>
          <w:color w:val="000000"/>
          <w:sz w:val="8"/>
          <w:szCs w:val="8"/>
        </w:rPr>
      </w:pPr>
    </w:p>
    <w:p w14:paraId="273536E3" w14:textId="77777777" w:rsidR="00EC2282" w:rsidRPr="00EC2282" w:rsidRDefault="00EC2282" w:rsidP="00194C60">
      <w:pPr>
        <w:widowControl w:val="0"/>
        <w:autoSpaceDE w:val="0"/>
        <w:autoSpaceDN w:val="0"/>
        <w:adjustRightInd w:val="0"/>
        <w:rPr>
          <w:rFonts w:cs="Times"/>
          <w:color w:val="000000"/>
        </w:rPr>
      </w:pPr>
      <w:r w:rsidRPr="00EC2282">
        <w:rPr>
          <w:rFonts w:cs="Times"/>
          <w:b/>
          <w:bCs/>
          <w:color w:val="000000"/>
        </w:rPr>
        <w:t xml:space="preserve">Exercise 1A: Simulating a coalescence tree assuming a constant population size </w:t>
      </w:r>
    </w:p>
    <w:p w14:paraId="3F877BC8" w14:textId="77777777" w:rsidR="00EC2282" w:rsidRDefault="00EC2282" w:rsidP="00725A4A">
      <w:pPr>
        <w:widowControl w:val="0"/>
        <w:autoSpaceDE w:val="0"/>
        <w:autoSpaceDN w:val="0"/>
        <w:adjustRightInd w:val="0"/>
        <w:rPr>
          <w:rFonts w:cs="Times"/>
          <w:color w:val="000000"/>
        </w:rPr>
      </w:pPr>
      <w:r w:rsidRPr="00EC2282">
        <w:rPr>
          <w:rFonts w:cs="Times"/>
          <w:color w:val="000000"/>
        </w:rPr>
        <w:t xml:space="preserve">The purpose of this first exercise is to make sure it is clear how a coalescence tree is simulated. To do this let us try to simulate a coalescence tree for five gene copies by hand (+ a little help from R): </w:t>
      </w:r>
    </w:p>
    <w:p w14:paraId="4BA46EEA" w14:textId="77777777" w:rsidR="0002174D" w:rsidRPr="00725A4A" w:rsidRDefault="0002174D" w:rsidP="00725A4A">
      <w:pPr>
        <w:widowControl w:val="0"/>
        <w:autoSpaceDE w:val="0"/>
        <w:autoSpaceDN w:val="0"/>
        <w:adjustRightInd w:val="0"/>
        <w:rPr>
          <w:rFonts w:cs="Times"/>
          <w:color w:val="000000"/>
          <w:sz w:val="8"/>
          <w:szCs w:val="8"/>
        </w:rPr>
      </w:pPr>
    </w:p>
    <w:p w14:paraId="7E3FD6E1" w14:textId="77777777" w:rsidR="0002174D" w:rsidRDefault="00EC2282" w:rsidP="00725A4A">
      <w:pPr>
        <w:widowControl w:val="0"/>
        <w:numPr>
          <w:ilvl w:val="0"/>
          <w:numId w:val="1"/>
        </w:numPr>
        <w:autoSpaceDE w:val="0"/>
        <w:autoSpaceDN w:val="0"/>
        <w:adjustRightInd w:val="0"/>
        <w:ind w:left="284" w:hanging="284"/>
        <w:rPr>
          <w:rFonts w:cs="Times"/>
          <w:color w:val="000000"/>
        </w:rPr>
      </w:pPr>
      <w:r w:rsidRPr="00EC2282">
        <w:rPr>
          <w:rFonts w:cs="Times"/>
          <w:color w:val="000000"/>
        </w:rPr>
        <w:t xml:space="preserve">Start by drawing a node for each of the five gene copies on an invisible </w:t>
      </w:r>
      <w:r w:rsidR="00940446">
        <w:rPr>
          <w:rFonts w:cs="Times"/>
          <w:color w:val="000000"/>
        </w:rPr>
        <w:t xml:space="preserve">horizontal </w:t>
      </w:r>
      <w:r w:rsidRPr="00EC2282">
        <w:rPr>
          <w:rFonts w:cs="Times"/>
          <w:color w:val="000000"/>
        </w:rPr>
        <w:t>line (with space for drawing a tree above them). Name these nodes 1,2,3,4,5</w:t>
      </w:r>
    </w:p>
    <w:p w14:paraId="722367B4" w14:textId="77777777" w:rsidR="00EC2282" w:rsidRPr="00725A4A" w:rsidRDefault="00EC2282" w:rsidP="00725A4A">
      <w:pPr>
        <w:widowControl w:val="0"/>
        <w:autoSpaceDE w:val="0"/>
        <w:autoSpaceDN w:val="0"/>
        <w:adjustRightInd w:val="0"/>
        <w:ind w:left="284" w:hanging="284"/>
        <w:rPr>
          <w:rFonts w:cs="Times"/>
          <w:color w:val="000000"/>
          <w:sz w:val="12"/>
          <w:szCs w:val="12"/>
        </w:rPr>
      </w:pPr>
      <w:r w:rsidRPr="00725A4A">
        <w:rPr>
          <w:rFonts w:cs="Times"/>
          <w:color w:val="000000"/>
          <w:sz w:val="20"/>
          <w:szCs w:val="20"/>
        </w:rPr>
        <w:t xml:space="preserve"> </w:t>
      </w:r>
      <w:r w:rsidRPr="00725A4A">
        <w:rPr>
          <w:rFonts w:ascii="MS Mincho" w:eastAsia="MS Mincho" w:hAnsi="MS Mincho" w:cs="MS Mincho"/>
          <w:color w:val="000000"/>
          <w:sz w:val="12"/>
          <w:szCs w:val="12"/>
        </w:rPr>
        <w:t> </w:t>
      </w:r>
    </w:p>
    <w:p w14:paraId="534E48DE" w14:textId="77777777" w:rsidR="0002174D" w:rsidRPr="00725A4A" w:rsidRDefault="00EC2282" w:rsidP="00725A4A">
      <w:pPr>
        <w:widowControl w:val="0"/>
        <w:numPr>
          <w:ilvl w:val="0"/>
          <w:numId w:val="1"/>
        </w:numPr>
        <w:autoSpaceDE w:val="0"/>
        <w:autoSpaceDN w:val="0"/>
        <w:adjustRightInd w:val="0"/>
        <w:ind w:left="284" w:hanging="284"/>
        <w:rPr>
          <w:rFonts w:cs="Times"/>
          <w:color w:val="000000"/>
        </w:rPr>
      </w:pPr>
      <w:r w:rsidRPr="00EC2282">
        <w:rPr>
          <w:rFonts w:cs="Times"/>
          <w:color w:val="000000"/>
        </w:rPr>
        <w:t xml:space="preserve">Also, make a list of the node names. You can either do this by hand or you can do it in R by simply </w:t>
      </w:r>
      <w:r w:rsidR="0002174D">
        <w:rPr>
          <w:rFonts w:cs="Times"/>
          <w:color w:val="000000"/>
        </w:rPr>
        <w:t xml:space="preserve">(in R) </w:t>
      </w:r>
      <w:r w:rsidRPr="00EC2282">
        <w:rPr>
          <w:rFonts w:cs="Times"/>
          <w:color w:val="000000"/>
        </w:rPr>
        <w:t xml:space="preserve">writing </w:t>
      </w:r>
      <w:r w:rsidRPr="00EC2282">
        <w:rPr>
          <w:rFonts w:ascii="MS Mincho" w:eastAsia="MS Mincho" w:hAnsi="MS Mincho" w:cs="MS Mincho"/>
          <w:color w:val="000000"/>
        </w:rPr>
        <w:t> </w:t>
      </w:r>
    </w:p>
    <w:p w14:paraId="7D4E5CD0" w14:textId="77777777" w:rsidR="0002174D" w:rsidRPr="00725A4A" w:rsidRDefault="0002174D" w:rsidP="00E24794">
      <w:pPr>
        <w:widowControl w:val="0"/>
        <w:autoSpaceDE w:val="0"/>
        <w:autoSpaceDN w:val="0"/>
        <w:adjustRightInd w:val="0"/>
        <w:ind w:left="284" w:hanging="284"/>
        <w:rPr>
          <w:rFonts w:cs="Times"/>
          <w:color w:val="000000"/>
          <w:sz w:val="8"/>
          <w:szCs w:val="8"/>
        </w:rPr>
      </w:pPr>
    </w:p>
    <w:p w14:paraId="5FEAA545" w14:textId="2DFD5F8E" w:rsidR="00D36466" w:rsidRPr="00AF0CF9" w:rsidRDefault="00EC2282" w:rsidP="00047188">
      <w:pPr>
        <w:widowControl w:val="0"/>
        <w:autoSpaceDE w:val="0"/>
        <w:autoSpaceDN w:val="0"/>
        <w:adjustRightInd w:val="0"/>
        <w:ind w:left="284"/>
        <w:contextualSpacing/>
        <w:rPr>
          <w:rFonts w:ascii="Menlo" w:hAnsi="Menlo" w:cs="Menlo"/>
          <w:color w:val="000000"/>
          <w:sz w:val="18"/>
          <w:szCs w:val="18"/>
        </w:rPr>
      </w:pPr>
      <w:proofErr w:type="gramStart"/>
      <w:r w:rsidRPr="00AF0CF9">
        <w:rPr>
          <w:rFonts w:ascii="Menlo" w:hAnsi="Menlo" w:cs="Menlo"/>
          <w:color w:val="000000"/>
          <w:sz w:val="18"/>
          <w:szCs w:val="18"/>
        </w:rPr>
        <w:t>node</w:t>
      </w:r>
      <w:r w:rsidR="00976AB1" w:rsidRPr="00AF0CF9">
        <w:rPr>
          <w:rFonts w:ascii="Menlo" w:hAnsi="Menlo" w:cs="Menlo"/>
          <w:color w:val="000000"/>
          <w:sz w:val="18"/>
          <w:szCs w:val="18"/>
        </w:rPr>
        <w:t>list</w:t>
      </w:r>
      <w:proofErr w:type="gramEnd"/>
      <w:r w:rsidRPr="00AF0CF9">
        <w:rPr>
          <w:rFonts w:ascii="Menlo" w:hAnsi="Menlo" w:cs="Menlo"/>
          <w:color w:val="000000"/>
          <w:sz w:val="18"/>
          <w:szCs w:val="18"/>
        </w:rPr>
        <w:t xml:space="preserve"> = c(1,2,3,4,5) # make the list and call it nodes</w:t>
      </w:r>
    </w:p>
    <w:p w14:paraId="688E716F" w14:textId="1EB7EB40" w:rsidR="00EC2282" w:rsidRPr="00AF0CF9" w:rsidRDefault="00EC2282" w:rsidP="006D736D">
      <w:pPr>
        <w:widowControl w:val="0"/>
        <w:autoSpaceDE w:val="0"/>
        <w:autoSpaceDN w:val="0"/>
        <w:adjustRightInd w:val="0"/>
        <w:ind w:left="284"/>
        <w:contextualSpacing/>
        <w:rPr>
          <w:rFonts w:ascii="Menlo" w:hAnsi="Menlo" w:cs="Menlo"/>
          <w:color w:val="000000"/>
          <w:sz w:val="18"/>
          <w:szCs w:val="18"/>
        </w:rPr>
      </w:pPr>
      <w:r w:rsidRPr="00AF0CF9">
        <w:rPr>
          <w:rFonts w:ascii="Menlo" w:hAnsi="Menlo" w:cs="Menlo"/>
          <w:color w:val="000000"/>
          <w:sz w:val="18"/>
          <w:szCs w:val="18"/>
        </w:rPr>
        <w:t>node</w:t>
      </w:r>
      <w:r w:rsidR="00976AB1" w:rsidRPr="00AF0CF9">
        <w:rPr>
          <w:rFonts w:ascii="Menlo" w:hAnsi="Menlo" w:cs="Menlo"/>
          <w:color w:val="000000"/>
          <w:sz w:val="18"/>
          <w:szCs w:val="18"/>
        </w:rPr>
        <w:t>list</w:t>
      </w:r>
      <w:r w:rsidRPr="00AF0CF9">
        <w:rPr>
          <w:rFonts w:ascii="Menlo" w:hAnsi="Menlo" w:cs="Menlo"/>
          <w:color w:val="000000"/>
          <w:sz w:val="18"/>
          <w:szCs w:val="18"/>
        </w:rPr>
        <w:t xml:space="preserve"> # print the list </w:t>
      </w:r>
      <w:r w:rsidRPr="00AF0CF9">
        <w:rPr>
          <w:rFonts w:ascii="MS Mincho" w:eastAsia="MS Mincho" w:hAnsi="MS Mincho" w:cs="MS Mincho"/>
          <w:color w:val="000000"/>
          <w:sz w:val="18"/>
          <w:szCs w:val="18"/>
        </w:rPr>
        <w:t> </w:t>
      </w:r>
    </w:p>
    <w:p w14:paraId="3BA2A077" w14:textId="77777777" w:rsidR="0002174D" w:rsidRPr="00AF0CF9" w:rsidRDefault="0002174D" w:rsidP="00762CA8">
      <w:pPr>
        <w:widowControl w:val="0"/>
        <w:autoSpaceDE w:val="0"/>
        <w:autoSpaceDN w:val="0"/>
        <w:adjustRightInd w:val="0"/>
        <w:ind w:left="284" w:hanging="284"/>
        <w:rPr>
          <w:rFonts w:ascii="Menlo" w:hAnsi="Menlo" w:cs="Menlo"/>
          <w:color w:val="000000"/>
          <w:sz w:val="16"/>
          <w:szCs w:val="16"/>
        </w:rPr>
      </w:pPr>
    </w:p>
    <w:p w14:paraId="79C0F045" w14:textId="36EE235C" w:rsidR="00780E0E" w:rsidRPr="00E24794" w:rsidRDefault="00EC2282" w:rsidP="00E24794">
      <w:pPr>
        <w:widowControl w:val="0"/>
        <w:numPr>
          <w:ilvl w:val="0"/>
          <w:numId w:val="1"/>
        </w:numPr>
        <w:autoSpaceDE w:val="0"/>
        <w:autoSpaceDN w:val="0"/>
        <w:adjustRightInd w:val="0"/>
        <w:ind w:left="284" w:hanging="284"/>
        <w:rPr>
          <w:rFonts w:cs="Times"/>
          <w:color w:val="000000"/>
        </w:rPr>
      </w:pPr>
      <w:r w:rsidRPr="00EC2282">
        <w:rPr>
          <w:rFonts w:cs="Times"/>
          <w:color w:val="000000"/>
        </w:rPr>
        <w:t xml:space="preserve">Sample which two nodes will coalesce first (going back in time) by randomly picking two of the nodes. You can either do this by hand or you can do it in R by typing </w:t>
      </w:r>
      <w:r w:rsidRPr="00EC2282">
        <w:rPr>
          <w:rFonts w:ascii="MS Mincho" w:eastAsia="MS Mincho" w:hAnsi="MS Mincho" w:cs="MS Mincho"/>
          <w:color w:val="000000"/>
        </w:rPr>
        <w:t> </w:t>
      </w:r>
    </w:p>
    <w:p w14:paraId="4796E4D9" w14:textId="77777777" w:rsidR="0002174D" w:rsidRPr="00725A4A" w:rsidRDefault="0002174D" w:rsidP="00780E0E">
      <w:pPr>
        <w:widowControl w:val="0"/>
        <w:autoSpaceDE w:val="0"/>
        <w:autoSpaceDN w:val="0"/>
        <w:adjustRightInd w:val="0"/>
        <w:ind w:left="284"/>
        <w:rPr>
          <w:rFonts w:cs="Times"/>
          <w:color w:val="000000"/>
          <w:sz w:val="8"/>
          <w:szCs w:val="8"/>
        </w:rPr>
      </w:pPr>
    </w:p>
    <w:p w14:paraId="003386F0" w14:textId="6C479609" w:rsidR="00A73320" w:rsidRPr="00AF0CF9" w:rsidRDefault="00976AB1" w:rsidP="00047188">
      <w:pPr>
        <w:widowControl w:val="0"/>
        <w:autoSpaceDE w:val="0"/>
        <w:autoSpaceDN w:val="0"/>
        <w:adjustRightInd w:val="0"/>
        <w:ind w:left="284"/>
        <w:contextualSpacing/>
        <w:rPr>
          <w:rFonts w:ascii="Menlo" w:hAnsi="Menlo" w:cs="Menlo"/>
          <w:color w:val="000000"/>
          <w:sz w:val="18"/>
          <w:szCs w:val="18"/>
        </w:rPr>
      </w:pPr>
      <w:r w:rsidRPr="00AF0CF9">
        <w:rPr>
          <w:rFonts w:ascii="Menlo" w:hAnsi="Menlo" w:cs="Menlo"/>
          <w:color w:val="000000"/>
          <w:sz w:val="18"/>
          <w:szCs w:val="18"/>
        </w:rPr>
        <w:t>nodecount = length(nodelist</w:t>
      </w:r>
      <w:r w:rsidR="00F12CF6" w:rsidRPr="00AF0CF9">
        <w:rPr>
          <w:rFonts w:ascii="Menlo" w:hAnsi="Menlo" w:cs="Menlo"/>
          <w:color w:val="000000"/>
          <w:sz w:val="18"/>
          <w:szCs w:val="18"/>
        </w:rPr>
        <w:t xml:space="preserve">) # </w:t>
      </w:r>
      <w:r w:rsidRPr="00AF0CF9">
        <w:rPr>
          <w:rFonts w:ascii="Menlo" w:hAnsi="Menlo" w:cs="Menlo"/>
          <w:color w:val="000000"/>
          <w:sz w:val="18"/>
          <w:szCs w:val="18"/>
        </w:rPr>
        <w:t xml:space="preserve">save </w:t>
      </w:r>
      <w:r w:rsidR="00F85B57" w:rsidRPr="00AF0CF9">
        <w:rPr>
          <w:rFonts w:ascii="Menlo" w:hAnsi="Menlo" w:cs="Menlo"/>
          <w:color w:val="000000"/>
          <w:sz w:val="18"/>
          <w:szCs w:val="18"/>
        </w:rPr>
        <w:t xml:space="preserve">the </w:t>
      </w:r>
      <w:r w:rsidR="00F12CF6" w:rsidRPr="00AF0CF9">
        <w:rPr>
          <w:rFonts w:ascii="Menlo" w:hAnsi="Menlo" w:cs="Menlo"/>
          <w:color w:val="000000"/>
          <w:sz w:val="18"/>
          <w:szCs w:val="18"/>
        </w:rPr>
        <w:t>number of nodes in the variable</w:t>
      </w:r>
      <w:r w:rsidRPr="00AF0CF9">
        <w:rPr>
          <w:rFonts w:ascii="Menlo" w:hAnsi="Menlo" w:cs="Menlo"/>
          <w:color w:val="000000"/>
          <w:sz w:val="18"/>
          <w:szCs w:val="18"/>
        </w:rPr>
        <w:t xml:space="preserve"> </w:t>
      </w:r>
      <w:r w:rsidR="00F12CF6" w:rsidRPr="00AF0CF9">
        <w:rPr>
          <w:rFonts w:ascii="Menlo" w:hAnsi="Menlo" w:cs="Menlo"/>
          <w:color w:val="000000"/>
          <w:sz w:val="18"/>
          <w:szCs w:val="18"/>
        </w:rPr>
        <w:t>nodecount</w:t>
      </w:r>
    </w:p>
    <w:p w14:paraId="53CC688C" w14:textId="1153D41A" w:rsidR="00A73320" w:rsidRPr="00AF0CF9" w:rsidRDefault="00F12CF6" w:rsidP="00047188">
      <w:pPr>
        <w:widowControl w:val="0"/>
        <w:autoSpaceDE w:val="0"/>
        <w:autoSpaceDN w:val="0"/>
        <w:adjustRightInd w:val="0"/>
        <w:ind w:left="284"/>
        <w:contextualSpacing/>
        <w:rPr>
          <w:rFonts w:ascii="Menlo" w:hAnsi="Menlo" w:cs="Menlo"/>
          <w:color w:val="000000"/>
          <w:sz w:val="18"/>
          <w:szCs w:val="18"/>
        </w:rPr>
      </w:pPr>
      <w:proofErr w:type="gramStart"/>
      <w:r w:rsidRPr="00AF0CF9">
        <w:rPr>
          <w:rFonts w:ascii="Menlo" w:hAnsi="Menlo" w:cs="Menlo"/>
          <w:color w:val="000000"/>
          <w:sz w:val="18"/>
          <w:szCs w:val="18"/>
        </w:rPr>
        <w:t>tocoalesce</w:t>
      </w:r>
      <w:proofErr w:type="gramEnd"/>
      <w:r w:rsidRPr="00AF0CF9">
        <w:rPr>
          <w:rFonts w:ascii="Menlo" w:hAnsi="Menlo" w:cs="Menlo"/>
          <w:color w:val="000000"/>
          <w:sz w:val="18"/>
          <w:szCs w:val="18"/>
        </w:rPr>
        <w:t xml:space="preserve"> = sample(1:nodecount, size=2) # sample </w:t>
      </w:r>
      <w:r w:rsidR="007F77AB" w:rsidRPr="00AF0CF9">
        <w:rPr>
          <w:rFonts w:ascii="Menlo" w:hAnsi="Menlo" w:cs="Menlo"/>
          <w:color w:val="000000"/>
          <w:sz w:val="18"/>
          <w:szCs w:val="18"/>
        </w:rPr>
        <w:t xml:space="preserve">(the index of) </w:t>
      </w:r>
      <w:r w:rsidRPr="00AF0CF9">
        <w:rPr>
          <w:rFonts w:ascii="Menlo" w:hAnsi="Menlo" w:cs="Menlo"/>
          <w:color w:val="000000"/>
          <w:sz w:val="18"/>
          <w:szCs w:val="18"/>
        </w:rPr>
        <w:t>2 nodes in nodelist</w:t>
      </w:r>
    </w:p>
    <w:p w14:paraId="63D3A803" w14:textId="57FCB499" w:rsidR="00A73320" w:rsidRPr="00AF0CF9" w:rsidRDefault="00F12CF6" w:rsidP="00047188">
      <w:pPr>
        <w:widowControl w:val="0"/>
        <w:autoSpaceDE w:val="0"/>
        <w:autoSpaceDN w:val="0"/>
        <w:adjustRightInd w:val="0"/>
        <w:ind w:left="284"/>
        <w:contextualSpacing/>
        <w:rPr>
          <w:rFonts w:ascii="Menlo" w:hAnsi="Menlo" w:cs="Menlo"/>
          <w:color w:val="000000"/>
          <w:sz w:val="18"/>
          <w:szCs w:val="18"/>
        </w:rPr>
      </w:pPr>
      <w:proofErr w:type="gramStart"/>
      <w:r w:rsidRPr="00AF0CF9">
        <w:rPr>
          <w:rFonts w:ascii="Menlo" w:hAnsi="Menlo" w:cs="Menlo"/>
          <w:color w:val="000000"/>
          <w:sz w:val="18"/>
          <w:szCs w:val="18"/>
        </w:rPr>
        <w:t>node</w:t>
      </w:r>
      <w:r w:rsidR="00762CA8" w:rsidRPr="00AF0CF9">
        <w:rPr>
          <w:rFonts w:ascii="Menlo" w:hAnsi="Menlo" w:cs="Menlo"/>
          <w:color w:val="000000"/>
          <w:sz w:val="18"/>
          <w:szCs w:val="18"/>
        </w:rPr>
        <w:t>list</w:t>
      </w:r>
      <w:r w:rsidRPr="00AF0CF9">
        <w:rPr>
          <w:rFonts w:ascii="Menlo" w:hAnsi="Menlo" w:cs="Menlo"/>
          <w:color w:val="000000"/>
          <w:sz w:val="18"/>
          <w:szCs w:val="18"/>
        </w:rPr>
        <w:t>[</w:t>
      </w:r>
      <w:proofErr w:type="gramEnd"/>
      <w:r w:rsidRPr="00AF0CF9">
        <w:rPr>
          <w:rFonts w:ascii="Menlo" w:hAnsi="Menlo" w:cs="Menlo"/>
          <w:color w:val="000000"/>
          <w:sz w:val="18"/>
          <w:szCs w:val="18"/>
        </w:rPr>
        <w:t>tocoalesce</w:t>
      </w:r>
      <w:r w:rsidR="0069052B" w:rsidRPr="00AF0CF9">
        <w:rPr>
          <w:rFonts w:ascii="Menlo" w:hAnsi="Menlo" w:cs="Menlo"/>
          <w:color w:val="000000"/>
          <w:sz w:val="18"/>
          <w:szCs w:val="18"/>
        </w:rPr>
        <w:t>[1]</w:t>
      </w:r>
      <w:r w:rsidRPr="00AF0CF9">
        <w:rPr>
          <w:rFonts w:ascii="Menlo" w:hAnsi="Menlo" w:cs="Menlo"/>
          <w:color w:val="000000"/>
          <w:sz w:val="18"/>
          <w:szCs w:val="18"/>
        </w:rPr>
        <w:t>] #</w:t>
      </w:r>
      <w:r w:rsidR="007F77AB" w:rsidRPr="00AF0CF9">
        <w:rPr>
          <w:rFonts w:ascii="Menlo" w:hAnsi="Menlo" w:cs="Menlo"/>
          <w:color w:val="000000"/>
          <w:sz w:val="18"/>
          <w:szCs w:val="18"/>
        </w:rPr>
        <w:t xml:space="preserve"> </w:t>
      </w:r>
      <w:r w:rsidR="00780E0E" w:rsidRPr="00AF0CF9">
        <w:rPr>
          <w:rFonts w:ascii="Menlo" w:hAnsi="Menlo" w:cs="Menlo"/>
          <w:color w:val="000000"/>
          <w:sz w:val="18"/>
          <w:szCs w:val="18"/>
        </w:rPr>
        <w:t xml:space="preserve">print </w:t>
      </w:r>
      <w:r w:rsidR="007F77AB" w:rsidRPr="00AF0CF9">
        <w:rPr>
          <w:rFonts w:ascii="Menlo" w:hAnsi="Menlo" w:cs="Menlo"/>
          <w:color w:val="000000"/>
          <w:sz w:val="18"/>
          <w:szCs w:val="18"/>
        </w:rPr>
        <w:t xml:space="preserve">the name of the </w:t>
      </w:r>
      <w:r w:rsidR="008947B6" w:rsidRPr="00AF0CF9">
        <w:rPr>
          <w:rFonts w:ascii="Menlo" w:hAnsi="Menlo" w:cs="Menlo"/>
          <w:color w:val="000000"/>
          <w:sz w:val="18"/>
          <w:szCs w:val="18"/>
        </w:rPr>
        <w:t xml:space="preserve">first </w:t>
      </w:r>
      <w:r w:rsidR="007F77AB" w:rsidRPr="00AF0CF9">
        <w:rPr>
          <w:rFonts w:ascii="Menlo" w:hAnsi="Menlo" w:cs="Menlo"/>
          <w:color w:val="000000"/>
          <w:sz w:val="18"/>
          <w:szCs w:val="18"/>
        </w:rPr>
        <w:t xml:space="preserve">sampled node </w:t>
      </w:r>
      <w:r w:rsidR="00780E0E" w:rsidRPr="00AF0CF9">
        <w:rPr>
          <w:rFonts w:ascii="Menlo" w:hAnsi="Menlo" w:cs="Menlo"/>
          <w:color w:val="000000"/>
          <w:sz w:val="18"/>
          <w:szCs w:val="18"/>
        </w:rPr>
        <w:t>from the nodelist</w:t>
      </w:r>
    </w:p>
    <w:p w14:paraId="27516B6D" w14:textId="07374C41" w:rsidR="0069052B" w:rsidRPr="00AF0CF9" w:rsidRDefault="0069052B" w:rsidP="006A7ABC">
      <w:pPr>
        <w:widowControl w:val="0"/>
        <w:autoSpaceDE w:val="0"/>
        <w:autoSpaceDN w:val="0"/>
        <w:adjustRightInd w:val="0"/>
        <w:spacing w:line="480" w:lineRule="auto"/>
        <w:ind w:left="284"/>
        <w:contextualSpacing/>
        <w:rPr>
          <w:rFonts w:ascii="Menlo" w:hAnsi="Menlo" w:cs="Menlo"/>
          <w:color w:val="000000"/>
          <w:sz w:val="18"/>
          <w:szCs w:val="18"/>
        </w:rPr>
      </w:pPr>
      <w:proofErr w:type="gramStart"/>
      <w:r w:rsidRPr="00AF0CF9">
        <w:rPr>
          <w:rFonts w:ascii="Menlo" w:hAnsi="Menlo" w:cs="Menlo"/>
          <w:color w:val="000000"/>
          <w:sz w:val="18"/>
          <w:szCs w:val="18"/>
        </w:rPr>
        <w:t>nodelist[</w:t>
      </w:r>
      <w:proofErr w:type="gramEnd"/>
      <w:r w:rsidRPr="00AF0CF9">
        <w:rPr>
          <w:rFonts w:ascii="Menlo" w:hAnsi="Menlo" w:cs="Menlo"/>
          <w:color w:val="000000"/>
          <w:sz w:val="18"/>
          <w:szCs w:val="18"/>
        </w:rPr>
        <w:t xml:space="preserve">tocoalesce[2]] # print the name of the second sampled node from the nodelist </w:t>
      </w:r>
    </w:p>
    <w:p w14:paraId="4F2C1463" w14:textId="77777777" w:rsidR="00EC2282" w:rsidRPr="00EC2282" w:rsidRDefault="00EC2282" w:rsidP="00780E0E">
      <w:pPr>
        <w:widowControl w:val="0"/>
        <w:autoSpaceDE w:val="0"/>
        <w:autoSpaceDN w:val="0"/>
        <w:adjustRightInd w:val="0"/>
        <w:ind w:left="284"/>
        <w:rPr>
          <w:rFonts w:cs="Times"/>
          <w:color w:val="000000"/>
        </w:rPr>
      </w:pPr>
      <w:r w:rsidRPr="00EC2282">
        <w:rPr>
          <w:rFonts w:cs="Times"/>
          <w:color w:val="000000"/>
        </w:rPr>
        <w:t xml:space="preserve">If you used R then make sure you understand what the R code does before moving on. </w:t>
      </w:r>
      <w:r w:rsidRPr="00EC2282">
        <w:rPr>
          <w:rFonts w:ascii="MS Mincho" w:eastAsia="MS Mincho" w:hAnsi="MS Mincho" w:cs="MS Mincho"/>
          <w:color w:val="000000"/>
        </w:rPr>
        <w:t> </w:t>
      </w:r>
    </w:p>
    <w:p w14:paraId="6916EF3B" w14:textId="77777777" w:rsidR="0002174D" w:rsidRPr="00725A4A" w:rsidRDefault="0002174D" w:rsidP="00E24794">
      <w:pPr>
        <w:widowControl w:val="0"/>
        <w:autoSpaceDE w:val="0"/>
        <w:autoSpaceDN w:val="0"/>
        <w:adjustRightInd w:val="0"/>
        <w:ind w:left="284" w:hanging="284"/>
        <w:rPr>
          <w:rFonts w:cs="Times"/>
          <w:color w:val="000000"/>
          <w:sz w:val="16"/>
          <w:szCs w:val="16"/>
        </w:rPr>
      </w:pPr>
    </w:p>
    <w:p w14:paraId="3848BF50" w14:textId="282558A3" w:rsidR="00F85B57" w:rsidRPr="00725A4A" w:rsidRDefault="00EC2282" w:rsidP="00725A4A">
      <w:pPr>
        <w:widowControl w:val="0"/>
        <w:numPr>
          <w:ilvl w:val="0"/>
          <w:numId w:val="1"/>
        </w:numPr>
        <w:autoSpaceDE w:val="0"/>
        <w:autoSpaceDN w:val="0"/>
        <w:adjustRightInd w:val="0"/>
        <w:ind w:left="284" w:hanging="284"/>
        <w:rPr>
          <w:rFonts w:cs="Times"/>
          <w:color w:val="000000"/>
        </w:rPr>
      </w:pPr>
      <w:r w:rsidRPr="00EC2282">
        <w:rPr>
          <w:rFonts w:cs="Times"/>
          <w:color w:val="000000"/>
        </w:rPr>
        <w:t>Sample the time it takes before these two nodes coalesce (measured from previous coalescence event in units of 2N) by sampling from an exponential distribution with rate equal to</w:t>
      </w:r>
      <w:r w:rsidR="00F85B57">
        <w:rPr>
          <w:rFonts w:cs="Courier New"/>
          <w:color w:val="000000"/>
          <w:sz w:val="22"/>
          <w:szCs w:val="22"/>
        </w:rPr>
        <w:t xml:space="preserve"> </w:t>
      </w:r>
      <w:r w:rsidRPr="00725A4A">
        <w:rPr>
          <w:rFonts w:cs="Courier New"/>
          <w:color w:val="000000"/>
          <w:sz w:val="22"/>
          <w:szCs w:val="22"/>
        </w:rPr>
        <w:t xml:space="preserve">nodecount*(nodecount-1)/2 where nodecount is the number of nodes in your node list. Do this </w:t>
      </w:r>
      <w:r w:rsidRPr="00F85B57">
        <w:rPr>
          <w:rFonts w:cs="Times"/>
          <w:color w:val="000000"/>
        </w:rPr>
        <w:t xml:space="preserve">in R by typing: </w:t>
      </w:r>
      <w:r w:rsidRPr="00F85B57">
        <w:rPr>
          <w:rFonts w:ascii="MS Mincho" w:eastAsia="MS Mincho" w:hAnsi="MS Mincho" w:cs="MS Mincho"/>
          <w:color w:val="000000"/>
        </w:rPr>
        <w:t> </w:t>
      </w:r>
    </w:p>
    <w:p w14:paraId="0B115979" w14:textId="77777777" w:rsidR="00F85B57" w:rsidRPr="00194C60" w:rsidRDefault="00F85B57" w:rsidP="00725A4A">
      <w:pPr>
        <w:widowControl w:val="0"/>
        <w:autoSpaceDE w:val="0"/>
        <w:autoSpaceDN w:val="0"/>
        <w:adjustRightInd w:val="0"/>
        <w:ind w:left="284"/>
        <w:rPr>
          <w:rFonts w:cs="Times"/>
          <w:color w:val="000000"/>
          <w:sz w:val="16"/>
          <w:szCs w:val="16"/>
        </w:rPr>
      </w:pPr>
    </w:p>
    <w:p w14:paraId="2AC74253" w14:textId="77777777" w:rsidR="00ED6239" w:rsidRPr="00AF0CF9" w:rsidRDefault="00FA5649" w:rsidP="00ED6239">
      <w:pPr>
        <w:widowControl w:val="0"/>
        <w:autoSpaceDE w:val="0"/>
        <w:autoSpaceDN w:val="0"/>
        <w:adjustRightInd w:val="0"/>
        <w:ind w:firstLine="284"/>
        <w:contextualSpacing/>
        <w:rPr>
          <w:rFonts w:ascii="Menlo" w:hAnsi="Menlo" w:cs="Menlo"/>
          <w:color w:val="000000"/>
          <w:sz w:val="18"/>
          <w:szCs w:val="18"/>
        </w:rPr>
      </w:pPr>
      <w:r w:rsidRPr="00AF0CF9">
        <w:rPr>
          <w:rFonts w:ascii="Menlo" w:hAnsi="Menlo" w:cs="Menlo"/>
          <w:color w:val="000000"/>
          <w:sz w:val="18"/>
          <w:szCs w:val="18"/>
        </w:rPr>
        <w:t>nodecount = length(nodelist</w:t>
      </w:r>
      <w:r w:rsidR="00F85B57" w:rsidRPr="00AF0CF9">
        <w:rPr>
          <w:rFonts w:ascii="Menlo" w:hAnsi="Menlo" w:cs="Menlo"/>
          <w:color w:val="000000"/>
          <w:sz w:val="18"/>
          <w:szCs w:val="18"/>
        </w:rPr>
        <w:t xml:space="preserve">) # save the number of </w:t>
      </w:r>
      <w:r w:rsidR="00AB5CC4" w:rsidRPr="00AF0CF9">
        <w:rPr>
          <w:rFonts w:ascii="Menlo" w:hAnsi="Menlo" w:cs="Menlo"/>
          <w:color w:val="000000"/>
          <w:sz w:val="18"/>
          <w:szCs w:val="18"/>
        </w:rPr>
        <w:t>nodes in the variable nodecount</w:t>
      </w:r>
    </w:p>
    <w:p w14:paraId="076E10F4" w14:textId="39482DF7" w:rsidR="00506EDC" w:rsidRPr="00AF0CF9" w:rsidRDefault="00F85B57" w:rsidP="00ED6239">
      <w:pPr>
        <w:widowControl w:val="0"/>
        <w:autoSpaceDE w:val="0"/>
        <w:autoSpaceDN w:val="0"/>
        <w:adjustRightInd w:val="0"/>
        <w:ind w:firstLine="284"/>
        <w:contextualSpacing/>
        <w:rPr>
          <w:rFonts w:ascii="Menlo" w:hAnsi="Menlo" w:cs="Menlo"/>
          <w:color w:val="000000"/>
          <w:sz w:val="18"/>
          <w:szCs w:val="18"/>
        </w:rPr>
      </w:pPr>
      <w:r w:rsidRPr="00AF0CF9">
        <w:rPr>
          <w:rFonts w:ascii="Menlo" w:hAnsi="Menlo" w:cs="Menlo"/>
          <w:color w:val="000000"/>
          <w:sz w:val="18"/>
          <w:szCs w:val="18"/>
        </w:rPr>
        <w:t xml:space="preserve">coalescencerate = nodecount*(nodecount-1)/2 </w:t>
      </w:r>
      <w:r w:rsidR="00AB5CC4" w:rsidRPr="00AF0CF9">
        <w:rPr>
          <w:rFonts w:ascii="Menlo" w:hAnsi="Menlo" w:cs="Menlo"/>
          <w:color w:val="000000"/>
          <w:sz w:val="18"/>
          <w:szCs w:val="18"/>
        </w:rPr>
        <w:t># calculate the coalescent rate</w:t>
      </w:r>
    </w:p>
    <w:p w14:paraId="30424744" w14:textId="77777777" w:rsidR="00506EDC" w:rsidRPr="00AF0CF9" w:rsidRDefault="00F85B57" w:rsidP="00ED6239">
      <w:pPr>
        <w:widowControl w:val="0"/>
        <w:autoSpaceDE w:val="0"/>
        <w:autoSpaceDN w:val="0"/>
        <w:adjustRightInd w:val="0"/>
        <w:ind w:firstLine="284"/>
        <w:contextualSpacing/>
        <w:rPr>
          <w:rFonts w:ascii="Menlo" w:hAnsi="Menlo" w:cs="Menlo"/>
          <w:color w:val="000000"/>
          <w:sz w:val="18"/>
          <w:szCs w:val="18"/>
        </w:rPr>
      </w:pPr>
      <w:proofErr w:type="gramStart"/>
      <w:r w:rsidRPr="00AF0CF9">
        <w:rPr>
          <w:rFonts w:ascii="Menlo" w:hAnsi="Menlo" w:cs="Menlo"/>
          <w:color w:val="000000"/>
          <w:sz w:val="18"/>
          <w:szCs w:val="18"/>
        </w:rPr>
        <w:t>coalescencetime</w:t>
      </w:r>
      <w:proofErr w:type="gramEnd"/>
      <w:r w:rsidRPr="00AF0CF9">
        <w:rPr>
          <w:rFonts w:ascii="Menlo" w:hAnsi="Menlo" w:cs="Menlo"/>
          <w:color w:val="000000"/>
          <w:sz w:val="18"/>
          <w:szCs w:val="18"/>
        </w:rPr>
        <w:t xml:space="preserve"> = rexp(1, rate=coalescencerate) # sample from exponential w. that rate</w:t>
      </w:r>
    </w:p>
    <w:p w14:paraId="56098E55" w14:textId="1A7A72F9" w:rsidR="00F85B57" w:rsidRPr="00AF0CF9" w:rsidRDefault="00F85B57" w:rsidP="00ED6239">
      <w:pPr>
        <w:widowControl w:val="0"/>
        <w:autoSpaceDE w:val="0"/>
        <w:autoSpaceDN w:val="0"/>
        <w:adjustRightInd w:val="0"/>
        <w:ind w:firstLine="284"/>
        <w:rPr>
          <w:rFonts w:ascii="Menlo" w:hAnsi="Menlo" w:cs="Menlo"/>
          <w:color w:val="000000"/>
          <w:sz w:val="18"/>
          <w:szCs w:val="18"/>
        </w:rPr>
      </w:pPr>
      <w:r w:rsidRPr="00AF0CF9">
        <w:rPr>
          <w:rFonts w:ascii="Menlo" w:hAnsi="Menlo" w:cs="Menlo"/>
          <w:color w:val="000000"/>
          <w:sz w:val="18"/>
          <w:szCs w:val="18"/>
        </w:rPr>
        <w:t xml:space="preserve">coalescencetime </w:t>
      </w:r>
    </w:p>
    <w:p w14:paraId="4939DAF8" w14:textId="77777777" w:rsidR="00F85B57" w:rsidRPr="00194C60" w:rsidRDefault="00F85B57" w:rsidP="00725A4A">
      <w:pPr>
        <w:widowControl w:val="0"/>
        <w:autoSpaceDE w:val="0"/>
        <w:autoSpaceDN w:val="0"/>
        <w:adjustRightInd w:val="0"/>
        <w:ind w:left="284"/>
        <w:rPr>
          <w:rFonts w:cs="Times"/>
          <w:color w:val="000000"/>
          <w:sz w:val="16"/>
          <w:szCs w:val="16"/>
        </w:rPr>
      </w:pPr>
    </w:p>
    <w:p w14:paraId="23B3D242" w14:textId="3BC6304B" w:rsidR="0002174D" w:rsidRDefault="00EC2282" w:rsidP="00725A4A">
      <w:pPr>
        <w:widowControl w:val="0"/>
        <w:autoSpaceDE w:val="0"/>
        <w:autoSpaceDN w:val="0"/>
        <w:adjustRightInd w:val="0"/>
        <w:ind w:left="284"/>
        <w:rPr>
          <w:rFonts w:cs="Times"/>
          <w:color w:val="000000"/>
        </w:rPr>
      </w:pPr>
      <w:r w:rsidRPr="00F85B57">
        <w:rPr>
          <w:rFonts w:cs="Times"/>
          <w:color w:val="000000"/>
        </w:rPr>
        <w:t xml:space="preserve">Make sure you understand what the R code does before moving on. </w:t>
      </w:r>
      <w:r w:rsidRPr="00F85B57">
        <w:rPr>
          <w:rFonts w:ascii="MS Mincho" w:eastAsia="MS Mincho" w:hAnsi="MS Mincho" w:cs="MS Mincho"/>
          <w:color w:val="000000"/>
        </w:rPr>
        <w:t> </w:t>
      </w:r>
    </w:p>
    <w:p w14:paraId="264A6DF8" w14:textId="77777777" w:rsidR="00FA5649" w:rsidRPr="00725A4A" w:rsidRDefault="00FA5649" w:rsidP="00725A4A">
      <w:pPr>
        <w:widowControl w:val="0"/>
        <w:autoSpaceDE w:val="0"/>
        <w:autoSpaceDN w:val="0"/>
        <w:adjustRightInd w:val="0"/>
        <w:ind w:left="284"/>
        <w:rPr>
          <w:rFonts w:cs="Times"/>
          <w:color w:val="000000"/>
          <w:sz w:val="16"/>
          <w:szCs w:val="16"/>
        </w:rPr>
      </w:pPr>
    </w:p>
    <w:p w14:paraId="4495EA72" w14:textId="77777777" w:rsidR="00EC2282" w:rsidRPr="00EC2282" w:rsidRDefault="00EC2282" w:rsidP="00E24794">
      <w:pPr>
        <w:widowControl w:val="0"/>
        <w:numPr>
          <w:ilvl w:val="0"/>
          <w:numId w:val="1"/>
        </w:numPr>
        <w:autoSpaceDE w:val="0"/>
        <w:autoSpaceDN w:val="0"/>
        <w:adjustRightInd w:val="0"/>
        <w:ind w:left="284" w:hanging="284"/>
        <w:rPr>
          <w:rFonts w:cs="Times"/>
          <w:color w:val="000000"/>
        </w:rPr>
      </w:pPr>
      <w:r w:rsidRPr="00EC2282">
        <w:rPr>
          <w:rFonts w:cs="Times"/>
          <w:color w:val="000000"/>
        </w:rPr>
        <w:t xml:space="preserve">Now draw a node that is the sampled amount of time further up in the tree than the currently highest node (so if the currently highest node is drawn at height T then draw the new one at height T plus the sampled coalescence time) and draw a branch from each of the nodes you sampled in step 3 to this new node indicating that these two nodes coalesce at this time. </w:t>
      </w:r>
      <w:r w:rsidRPr="00EC2282">
        <w:rPr>
          <w:rFonts w:ascii="MS Mincho" w:eastAsia="MS Mincho" w:hAnsi="MS Mincho" w:cs="MS Mincho"/>
          <w:color w:val="000000"/>
        </w:rPr>
        <w:t> </w:t>
      </w:r>
    </w:p>
    <w:p w14:paraId="464FE14B" w14:textId="77777777" w:rsidR="0002174D" w:rsidRPr="00725A4A" w:rsidRDefault="0002174D" w:rsidP="00E24794">
      <w:pPr>
        <w:widowControl w:val="0"/>
        <w:autoSpaceDE w:val="0"/>
        <w:autoSpaceDN w:val="0"/>
        <w:adjustRightInd w:val="0"/>
        <w:ind w:left="284" w:hanging="284"/>
        <w:rPr>
          <w:rFonts w:cs="Times"/>
          <w:color w:val="000000"/>
          <w:sz w:val="16"/>
          <w:szCs w:val="16"/>
        </w:rPr>
      </w:pPr>
    </w:p>
    <w:p w14:paraId="2E9DCFAE" w14:textId="77777777" w:rsidR="00FA5649" w:rsidRPr="00FA5649" w:rsidRDefault="00EC2282" w:rsidP="00E24794">
      <w:pPr>
        <w:widowControl w:val="0"/>
        <w:numPr>
          <w:ilvl w:val="0"/>
          <w:numId w:val="1"/>
        </w:numPr>
        <w:autoSpaceDE w:val="0"/>
        <w:autoSpaceDN w:val="0"/>
        <w:adjustRightInd w:val="0"/>
        <w:ind w:left="284" w:hanging="284"/>
        <w:rPr>
          <w:rFonts w:cs="Times"/>
          <w:color w:val="000000"/>
        </w:rPr>
      </w:pPr>
      <w:r w:rsidRPr="00EC2282">
        <w:rPr>
          <w:rFonts w:cs="Times"/>
          <w:color w:val="000000"/>
        </w:rPr>
        <w:t xml:space="preserve">Next, make an updated list of the nodes that are left by removing the two nodes that coalesced and instead adding the newly drawn node that represents their common ancestor. You can call the new node the next number not used as a name yet (e.g. if this is the first coalescence event you can call it 6, if it is the second coalescence event you can call it 7 etc.). You can either do this by hand or in R. If you want to do it R you can do it as follows: </w:t>
      </w:r>
      <w:r w:rsidRPr="00EC2282">
        <w:rPr>
          <w:rFonts w:ascii="MS Mincho" w:eastAsia="MS Mincho" w:hAnsi="MS Mincho" w:cs="MS Mincho"/>
          <w:color w:val="000000"/>
        </w:rPr>
        <w:t> </w:t>
      </w:r>
    </w:p>
    <w:p w14:paraId="6FCFF7E7" w14:textId="77777777" w:rsidR="00FA5649" w:rsidRPr="00194C60" w:rsidRDefault="00FA5649" w:rsidP="00FA5649">
      <w:pPr>
        <w:widowControl w:val="0"/>
        <w:autoSpaceDE w:val="0"/>
        <w:autoSpaceDN w:val="0"/>
        <w:adjustRightInd w:val="0"/>
        <w:rPr>
          <w:rFonts w:cs="Times"/>
          <w:color w:val="000000"/>
          <w:sz w:val="16"/>
          <w:szCs w:val="16"/>
        </w:rPr>
      </w:pPr>
    </w:p>
    <w:p w14:paraId="4093C63D" w14:textId="568B18FD" w:rsidR="00FA5649" w:rsidRPr="00FA5649" w:rsidRDefault="00FA5649" w:rsidP="00FA5649">
      <w:pPr>
        <w:widowControl w:val="0"/>
        <w:autoSpaceDE w:val="0"/>
        <w:autoSpaceDN w:val="0"/>
        <w:adjustRightInd w:val="0"/>
        <w:ind w:left="284"/>
        <w:rPr>
          <w:rFonts w:ascii="Menlo" w:hAnsi="Menlo" w:cs="Menlo"/>
          <w:color w:val="000000"/>
          <w:sz w:val="18"/>
          <w:szCs w:val="18"/>
        </w:rPr>
      </w:pPr>
      <w:r w:rsidRPr="00FA5649">
        <w:rPr>
          <w:rFonts w:ascii="Menlo" w:hAnsi="Menlo" w:cs="Menlo"/>
          <w:color w:val="000000"/>
          <w:sz w:val="18"/>
          <w:szCs w:val="18"/>
        </w:rPr>
        <w:t xml:space="preserve">nodelist &lt;- nodelist[-tocoalesce] # remove the two nodes that coalesced </w:t>
      </w:r>
    </w:p>
    <w:p w14:paraId="2B3C5466" w14:textId="77777777" w:rsidR="00FA5649" w:rsidRPr="00FA5649" w:rsidRDefault="00FA5649" w:rsidP="00FA5649">
      <w:pPr>
        <w:widowControl w:val="0"/>
        <w:autoSpaceDE w:val="0"/>
        <w:autoSpaceDN w:val="0"/>
        <w:adjustRightInd w:val="0"/>
        <w:ind w:left="284"/>
        <w:rPr>
          <w:rFonts w:ascii="MS Mincho" w:eastAsia="MS Mincho" w:hAnsi="MS Mincho" w:cs="MS Mincho"/>
          <w:color w:val="000000"/>
          <w:sz w:val="18"/>
          <w:szCs w:val="18"/>
        </w:rPr>
      </w:pPr>
      <w:r w:rsidRPr="00FA5649">
        <w:rPr>
          <w:rFonts w:ascii="Menlo" w:hAnsi="Menlo" w:cs="Menlo"/>
          <w:color w:val="000000"/>
          <w:sz w:val="18"/>
          <w:szCs w:val="18"/>
        </w:rPr>
        <w:t>nodelist &lt;- c(nodelist,2*5-length(nodelist)-1) # add the new node</w:t>
      </w:r>
      <w:r w:rsidRPr="00FA5649">
        <w:rPr>
          <w:rFonts w:ascii="MS Mincho" w:eastAsia="MS Mincho" w:hAnsi="MS Mincho" w:cs="MS Mincho"/>
          <w:color w:val="000000"/>
          <w:sz w:val="18"/>
          <w:szCs w:val="18"/>
        </w:rPr>
        <w:t> </w:t>
      </w:r>
    </w:p>
    <w:p w14:paraId="30BAB8E3" w14:textId="39CB4724" w:rsidR="00FA5649" w:rsidRPr="00FA5649" w:rsidRDefault="00FA5649" w:rsidP="00FA5649">
      <w:pPr>
        <w:widowControl w:val="0"/>
        <w:autoSpaceDE w:val="0"/>
        <w:autoSpaceDN w:val="0"/>
        <w:adjustRightInd w:val="0"/>
        <w:ind w:left="284"/>
        <w:rPr>
          <w:rFonts w:ascii="Times" w:hAnsi="Times" w:cs="Times"/>
          <w:color w:val="000000"/>
          <w:sz w:val="18"/>
          <w:szCs w:val="18"/>
        </w:rPr>
      </w:pPr>
      <w:r w:rsidRPr="00FA5649">
        <w:rPr>
          <w:rFonts w:ascii="Menlo" w:hAnsi="Menlo" w:cs="Menlo"/>
          <w:color w:val="000000"/>
          <w:sz w:val="18"/>
          <w:szCs w:val="18"/>
        </w:rPr>
        <w:t xml:space="preserve">nodelist # print the new list </w:t>
      </w:r>
    </w:p>
    <w:p w14:paraId="186642DF" w14:textId="77777777" w:rsidR="00FA5649" w:rsidRPr="00194C60" w:rsidRDefault="00FA5649" w:rsidP="00FA5649">
      <w:pPr>
        <w:widowControl w:val="0"/>
        <w:autoSpaceDE w:val="0"/>
        <w:autoSpaceDN w:val="0"/>
        <w:adjustRightInd w:val="0"/>
        <w:rPr>
          <w:rFonts w:cs="Times"/>
          <w:color w:val="000000"/>
          <w:sz w:val="16"/>
          <w:szCs w:val="16"/>
        </w:rPr>
      </w:pPr>
    </w:p>
    <w:p w14:paraId="2D22DADA" w14:textId="026B15E7" w:rsidR="00FA5649" w:rsidRPr="00FA5649" w:rsidRDefault="00EC2282" w:rsidP="00FA5649">
      <w:pPr>
        <w:widowControl w:val="0"/>
        <w:autoSpaceDE w:val="0"/>
        <w:autoSpaceDN w:val="0"/>
        <w:adjustRightInd w:val="0"/>
        <w:ind w:firstLine="284"/>
        <w:rPr>
          <w:rFonts w:cs="Times"/>
          <w:color w:val="000000"/>
        </w:rPr>
      </w:pPr>
      <w:r w:rsidRPr="00FA5649">
        <w:rPr>
          <w:rFonts w:cs="Times"/>
          <w:color w:val="000000"/>
        </w:rPr>
        <w:t xml:space="preserve">If you used R then make sure you understand what the R code does before moving on. </w:t>
      </w:r>
      <w:r w:rsidRPr="00FA5649">
        <w:rPr>
          <w:rFonts w:ascii="MS Mincho" w:eastAsia="MS Mincho" w:hAnsi="MS Mincho" w:cs="MS Mincho"/>
          <w:color w:val="000000"/>
        </w:rPr>
        <w:t> </w:t>
      </w:r>
    </w:p>
    <w:p w14:paraId="4AF91E68" w14:textId="5011D3C4" w:rsidR="00EC2282" w:rsidRPr="00FA5649" w:rsidRDefault="00EC2282" w:rsidP="00FA5649">
      <w:pPr>
        <w:pStyle w:val="ListParagraph"/>
        <w:numPr>
          <w:ilvl w:val="0"/>
          <w:numId w:val="8"/>
        </w:numPr>
      </w:pPr>
      <w:r w:rsidRPr="00FA5649">
        <w:t>If you only have</w:t>
      </w:r>
      <w:r w:rsidR="000D7431">
        <w:t xml:space="preserve"> </w:t>
      </w:r>
      <w:r w:rsidR="00194C60">
        <w:t>one</w:t>
      </w:r>
      <w:r w:rsidRPr="00FA5649">
        <w:t xml:space="preserve"> node left in your list of remaining nodes you are done. If not, go back to step</w:t>
      </w:r>
      <w:r w:rsidR="000D7431">
        <w:t xml:space="preserve"> </w:t>
      </w:r>
      <w:r w:rsidRPr="00FA5649">
        <w:t xml:space="preserve">3. </w:t>
      </w:r>
    </w:p>
    <w:p w14:paraId="422D089D" w14:textId="77777777" w:rsidR="00FA5649" w:rsidRPr="00194C60" w:rsidRDefault="00FA5649" w:rsidP="00FA5649">
      <w:pPr>
        <w:widowControl w:val="0"/>
        <w:autoSpaceDE w:val="0"/>
        <w:autoSpaceDN w:val="0"/>
        <w:adjustRightInd w:val="0"/>
        <w:rPr>
          <w:rFonts w:cs="Times"/>
          <w:color w:val="000000"/>
          <w:sz w:val="12"/>
          <w:szCs w:val="12"/>
        </w:rPr>
      </w:pPr>
    </w:p>
    <w:p w14:paraId="52104A9B" w14:textId="3B171D22" w:rsidR="00EC2282" w:rsidRDefault="00EC2282" w:rsidP="00FA5649">
      <w:pPr>
        <w:widowControl w:val="0"/>
        <w:autoSpaceDE w:val="0"/>
        <w:autoSpaceDN w:val="0"/>
        <w:adjustRightInd w:val="0"/>
        <w:rPr>
          <w:rFonts w:cs="Times"/>
          <w:color w:val="000000"/>
        </w:rPr>
      </w:pPr>
      <w:r w:rsidRPr="00EC2282">
        <w:rPr>
          <w:rFonts w:cs="Times"/>
          <w:color w:val="000000"/>
        </w:rPr>
        <w:t>In the end</w:t>
      </w:r>
      <w:r w:rsidR="00FA5649">
        <w:rPr>
          <w:rFonts w:cs="Times"/>
          <w:color w:val="000000"/>
        </w:rPr>
        <w:t>,</w:t>
      </w:r>
      <w:r w:rsidRPr="00EC2282">
        <w:rPr>
          <w:rFonts w:cs="Times"/>
          <w:color w:val="000000"/>
        </w:rPr>
        <w:t xml:space="preserve"> you should have a tree, which is a simulation of a coalescence tree</w:t>
      </w:r>
      <w:r w:rsidR="00FA5649">
        <w:rPr>
          <w:rFonts w:cs="Wingdings"/>
          <w:color w:val="000000"/>
        </w:rPr>
        <w:t xml:space="preserve"> </w:t>
      </w:r>
      <w:r w:rsidR="00FA5649" w:rsidRPr="00FA5649">
        <w:rPr>
          <w:rFonts w:cs="Wingdings"/>
          <w:color w:val="000000"/>
        </w:rPr>
        <w:sym w:font="Wingdings" w:char="F04A"/>
      </w:r>
      <w:r w:rsidR="00FA5649">
        <w:rPr>
          <w:rFonts w:cs="Wingdings"/>
          <w:color w:val="000000"/>
        </w:rPr>
        <w:t xml:space="preserve"> </w:t>
      </w:r>
      <w:r w:rsidRPr="00EC2282">
        <w:rPr>
          <w:rFonts w:cs="Times"/>
          <w:color w:val="000000"/>
        </w:rPr>
        <w:t xml:space="preserve">Try to do this a couple times until you feel like you know how it is done and understand what is going on (if you after a drawing a few trees still don’t understand then feel free to ask for help!) </w:t>
      </w:r>
    </w:p>
    <w:p w14:paraId="1504DF5A" w14:textId="77777777" w:rsidR="00FA5649" w:rsidRPr="00FA5649" w:rsidRDefault="00FA5649" w:rsidP="00FA5649">
      <w:pPr>
        <w:widowControl w:val="0"/>
        <w:autoSpaceDE w:val="0"/>
        <w:autoSpaceDN w:val="0"/>
        <w:adjustRightInd w:val="0"/>
        <w:rPr>
          <w:rFonts w:cs="Wingdings"/>
          <w:color w:val="000000"/>
        </w:rPr>
      </w:pPr>
    </w:p>
    <w:p w14:paraId="560AF972" w14:textId="77777777" w:rsidR="00EC2282" w:rsidRPr="00EC2282" w:rsidRDefault="00EC2282" w:rsidP="00FA5649">
      <w:pPr>
        <w:widowControl w:val="0"/>
        <w:autoSpaceDE w:val="0"/>
        <w:autoSpaceDN w:val="0"/>
        <w:adjustRightInd w:val="0"/>
        <w:rPr>
          <w:rFonts w:cs="Times"/>
          <w:color w:val="000000"/>
        </w:rPr>
      </w:pPr>
      <w:r w:rsidRPr="00EC2282">
        <w:rPr>
          <w:rFonts w:cs="Times"/>
          <w:b/>
          <w:bCs/>
          <w:color w:val="000000"/>
        </w:rPr>
        <w:t xml:space="preserve">Exercise 1B: Exploring the basic properties of a standard coalescence tree </w:t>
      </w:r>
    </w:p>
    <w:p w14:paraId="7E105BC8" w14:textId="77777777" w:rsidR="00EC2282" w:rsidRDefault="00EC2282" w:rsidP="00725A4A">
      <w:pPr>
        <w:widowControl w:val="0"/>
        <w:autoSpaceDE w:val="0"/>
        <w:autoSpaceDN w:val="0"/>
        <w:adjustRightInd w:val="0"/>
        <w:rPr>
          <w:rFonts w:cs="Times"/>
          <w:color w:val="000000"/>
        </w:rPr>
      </w:pPr>
      <w:r w:rsidRPr="00EC2282">
        <w:rPr>
          <w:rFonts w:cs="Times"/>
          <w:color w:val="000000"/>
        </w:rPr>
        <w:t xml:space="preserve">Doing this by hand is obviously a bit tedious. So based on the R code snippets you already got I made a function that allows you to do this automatically (it even makes a drawing of the tree). You can use it by typing the following in R: </w:t>
      </w:r>
    </w:p>
    <w:p w14:paraId="00C56C36" w14:textId="77777777" w:rsidR="00FA5649" w:rsidRPr="00725A4A" w:rsidRDefault="00FA5649" w:rsidP="00725A4A">
      <w:pPr>
        <w:widowControl w:val="0"/>
        <w:autoSpaceDE w:val="0"/>
        <w:autoSpaceDN w:val="0"/>
        <w:adjustRightInd w:val="0"/>
        <w:rPr>
          <w:rFonts w:cs="Times"/>
          <w:color w:val="000000"/>
          <w:sz w:val="12"/>
          <w:szCs w:val="12"/>
        </w:rPr>
      </w:pPr>
    </w:p>
    <w:p w14:paraId="549E11E6" w14:textId="77777777" w:rsidR="00EC2282" w:rsidRPr="007701EF" w:rsidRDefault="00EC2282" w:rsidP="00725A4A">
      <w:pPr>
        <w:widowControl w:val="0"/>
        <w:autoSpaceDE w:val="0"/>
        <w:autoSpaceDN w:val="0"/>
        <w:adjustRightInd w:val="0"/>
        <w:rPr>
          <w:rFonts w:ascii="Menlo" w:hAnsi="Menlo" w:cs="Menlo"/>
          <w:color w:val="000000"/>
          <w:sz w:val="18"/>
          <w:szCs w:val="18"/>
        </w:rPr>
      </w:pPr>
      <w:r w:rsidRPr="007701EF">
        <w:rPr>
          <w:rFonts w:ascii="Menlo" w:hAnsi="Menlo" w:cs="Menlo"/>
          <w:color w:val="000000"/>
          <w:sz w:val="18"/>
          <w:szCs w:val="18"/>
        </w:rPr>
        <w:t>source("/</w:t>
      </w:r>
      <w:proofErr w:type="spellStart"/>
      <w:r w:rsidRPr="007701EF">
        <w:rPr>
          <w:rFonts w:ascii="Menlo" w:hAnsi="Menlo" w:cs="Menlo"/>
          <w:color w:val="000000"/>
          <w:sz w:val="18"/>
          <w:szCs w:val="18"/>
        </w:rPr>
        <w:t>embo</w:t>
      </w:r>
      <w:proofErr w:type="spellEnd"/>
      <w:r w:rsidRPr="007701EF">
        <w:rPr>
          <w:rFonts w:ascii="Menlo" w:hAnsi="Menlo" w:cs="Menlo"/>
          <w:color w:val="000000"/>
          <w:sz w:val="18"/>
          <w:szCs w:val="18"/>
        </w:rPr>
        <w:t>/</w:t>
      </w:r>
      <w:proofErr w:type="spellStart"/>
      <w:r w:rsidRPr="007701EF">
        <w:rPr>
          <w:rFonts w:ascii="Menlo" w:hAnsi="Menlo" w:cs="Menlo"/>
          <w:color w:val="000000"/>
          <w:sz w:val="18"/>
          <w:szCs w:val="18"/>
        </w:rPr>
        <w:t>ida</w:t>
      </w:r>
      <w:proofErr w:type="spellEnd"/>
      <w:r w:rsidRPr="007701EF">
        <w:rPr>
          <w:rFonts w:ascii="Menlo" w:hAnsi="Menlo" w:cs="Menlo"/>
          <w:color w:val="000000"/>
          <w:sz w:val="18"/>
          <w:szCs w:val="18"/>
        </w:rPr>
        <w:t>/</w:t>
      </w:r>
      <w:proofErr w:type="spellStart"/>
      <w:r w:rsidRPr="007701EF">
        <w:rPr>
          <w:rFonts w:ascii="Menlo" w:hAnsi="Menlo" w:cs="Menlo"/>
          <w:color w:val="000000"/>
          <w:sz w:val="18"/>
          <w:szCs w:val="18"/>
        </w:rPr>
        <w:t>exercisecode</w:t>
      </w:r>
      <w:proofErr w:type="spellEnd"/>
      <w:r w:rsidRPr="007701EF">
        <w:rPr>
          <w:rFonts w:ascii="Menlo" w:hAnsi="Menlo" w:cs="Menlo"/>
          <w:color w:val="000000"/>
          <w:sz w:val="18"/>
          <w:szCs w:val="18"/>
        </w:rPr>
        <w:t>/</w:t>
      </w:r>
      <w:proofErr w:type="spellStart"/>
      <w:r w:rsidRPr="007701EF">
        <w:rPr>
          <w:rFonts w:ascii="Menlo" w:hAnsi="Menlo" w:cs="Menlo"/>
          <w:color w:val="000000"/>
          <w:sz w:val="18"/>
          <w:szCs w:val="18"/>
        </w:rPr>
        <w:t>simulatecoalescencetrees.R</w:t>
      </w:r>
      <w:proofErr w:type="spellEnd"/>
      <w:r w:rsidRPr="007701EF">
        <w:rPr>
          <w:rFonts w:ascii="Menlo" w:hAnsi="Menlo" w:cs="Menlo"/>
          <w:color w:val="000000"/>
          <w:sz w:val="18"/>
          <w:szCs w:val="18"/>
        </w:rPr>
        <w:t xml:space="preserve">") </w:t>
      </w:r>
    </w:p>
    <w:p w14:paraId="4D78EFD4" w14:textId="2122C92B" w:rsidR="00A42DF2" w:rsidRDefault="00A42DF2" w:rsidP="00725A4A">
      <w:pPr>
        <w:widowControl w:val="0"/>
        <w:autoSpaceDE w:val="0"/>
        <w:autoSpaceDN w:val="0"/>
        <w:adjustRightInd w:val="0"/>
        <w:rPr>
          <w:rFonts w:cs="Times"/>
          <w:color w:val="000000"/>
          <w:sz w:val="12"/>
          <w:szCs w:val="12"/>
        </w:rPr>
      </w:pPr>
    </w:p>
    <w:p w14:paraId="750C3229" w14:textId="17BA9325" w:rsidR="00F701CA" w:rsidRPr="007701EF" w:rsidRDefault="00F701CA" w:rsidP="00F701CA">
      <w:pPr>
        <w:widowControl w:val="0"/>
        <w:autoSpaceDE w:val="0"/>
        <w:autoSpaceDN w:val="0"/>
        <w:adjustRightInd w:val="0"/>
        <w:rPr>
          <w:rFonts w:ascii="Menlo" w:hAnsi="Menlo" w:cs="Menlo"/>
          <w:color w:val="000000"/>
          <w:sz w:val="18"/>
          <w:szCs w:val="18"/>
        </w:rPr>
      </w:pPr>
      <w:proofErr w:type="gramStart"/>
      <w:r w:rsidRPr="007701EF">
        <w:rPr>
          <w:rFonts w:ascii="Menlo" w:hAnsi="Menlo" w:cs="Menlo"/>
          <w:color w:val="000000"/>
          <w:sz w:val="18"/>
          <w:szCs w:val="18"/>
        </w:rPr>
        <w:t>source(</w:t>
      </w:r>
      <w:proofErr w:type="gramEnd"/>
      <w:r w:rsidRPr="007701EF">
        <w:rPr>
          <w:rFonts w:ascii="Menlo" w:hAnsi="Menlo" w:cs="Menlo"/>
          <w:color w:val="000000"/>
          <w:sz w:val="18"/>
          <w:szCs w:val="18"/>
        </w:rPr>
        <w:t>"</w:t>
      </w:r>
      <w:r>
        <w:rPr>
          <w:rFonts w:ascii="Menlo" w:hAnsi="Menlo" w:cs="Menlo"/>
          <w:color w:val="000000"/>
          <w:sz w:val="18"/>
          <w:szCs w:val="18"/>
        </w:rPr>
        <w:t>simulatecoalescencetrees.txt</w:t>
      </w:r>
      <w:r w:rsidRPr="007701EF">
        <w:rPr>
          <w:rFonts w:ascii="Menlo" w:hAnsi="Menlo" w:cs="Menlo"/>
          <w:color w:val="000000"/>
          <w:sz w:val="18"/>
          <w:szCs w:val="18"/>
        </w:rPr>
        <w:t xml:space="preserve">") </w:t>
      </w:r>
    </w:p>
    <w:p w14:paraId="4E8C3CFA" w14:textId="6FED4BF2" w:rsidR="00F701CA" w:rsidRDefault="00F701CA" w:rsidP="00725A4A">
      <w:pPr>
        <w:widowControl w:val="0"/>
        <w:autoSpaceDE w:val="0"/>
        <w:autoSpaceDN w:val="0"/>
        <w:adjustRightInd w:val="0"/>
        <w:rPr>
          <w:rFonts w:cs="Times"/>
          <w:color w:val="000000"/>
          <w:sz w:val="12"/>
          <w:szCs w:val="12"/>
        </w:rPr>
      </w:pPr>
    </w:p>
    <w:p w14:paraId="7D878942" w14:textId="77777777" w:rsidR="00F701CA" w:rsidRPr="00725A4A" w:rsidRDefault="00F701CA" w:rsidP="00725A4A">
      <w:pPr>
        <w:widowControl w:val="0"/>
        <w:autoSpaceDE w:val="0"/>
        <w:autoSpaceDN w:val="0"/>
        <w:adjustRightInd w:val="0"/>
        <w:rPr>
          <w:rFonts w:cs="Times"/>
          <w:color w:val="000000"/>
          <w:sz w:val="12"/>
          <w:szCs w:val="12"/>
        </w:rPr>
      </w:pPr>
    </w:p>
    <w:p w14:paraId="4F218357" w14:textId="77777777" w:rsidR="00EC2282" w:rsidRDefault="00EC2282" w:rsidP="00725A4A">
      <w:pPr>
        <w:widowControl w:val="0"/>
        <w:autoSpaceDE w:val="0"/>
        <w:autoSpaceDN w:val="0"/>
        <w:adjustRightInd w:val="0"/>
        <w:rPr>
          <w:rFonts w:cs="Times"/>
          <w:color w:val="000000"/>
        </w:rPr>
      </w:pPr>
      <w:r w:rsidRPr="00EC2282">
        <w:rPr>
          <w:rFonts w:cs="Times"/>
          <w:color w:val="000000"/>
        </w:rPr>
        <w:t xml:space="preserve">Once you have done this you can simulate and draw trees just like you just did by hand by typing: </w:t>
      </w:r>
    </w:p>
    <w:p w14:paraId="3395844A" w14:textId="77777777" w:rsidR="00A42DF2" w:rsidRPr="00725A4A" w:rsidRDefault="00A42DF2" w:rsidP="00725A4A">
      <w:pPr>
        <w:widowControl w:val="0"/>
        <w:autoSpaceDE w:val="0"/>
        <w:autoSpaceDN w:val="0"/>
        <w:adjustRightInd w:val="0"/>
        <w:rPr>
          <w:rFonts w:cs="Times"/>
          <w:color w:val="000000"/>
          <w:sz w:val="12"/>
          <w:szCs w:val="12"/>
        </w:rPr>
      </w:pPr>
    </w:p>
    <w:p w14:paraId="006C8307" w14:textId="77777777" w:rsidR="006F210D" w:rsidRPr="007701EF" w:rsidRDefault="00A42DF2" w:rsidP="00725A4A">
      <w:pPr>
        <w:widowControl w:val="0"/>
        <w:autoSpaceDE w:val="0"/>
        <w:autoSpaceDN w:val="0"/>
        <w:adjustRightInd w:val="0"/>
        <w:rPr>
          <w:rFonts w:ascii="Menlo" w:hAnsi="Menlo" w:cs="Menlo"/>
          <w:color w:val="000000"/>
          <w:sz w:val="18"/>
          <w:szCs w:val="18"/>
        </w:rPr>
      </w:pPr>
      <w:bookmarkStart w:id="0" w:name="_GoBack"/>
      <w:proofErr w:type="spellStart"/>
      <w:proofErr w:type="gramStart"/>
      <w:r w:rsidRPr="007701EF">
        <w:rPr>
          <w:rFonts w:ascii="Menlo" w:hAnsi="Menlo" w:cs="Menlo"/>
          <w:color w:val="000000"/>
          <w:sz w:val="18"/>
          <w:szCs w:val="18"/>
        </w:rPr>
        <w:t>yourtree</w:t>
      </w:r>
      <w:proofErr w:type="spellEnd"/>
      <w:proofErr w:type="gramEnd"/>
      <w:r w:rsidRPr="007701EF">
        <w:rPr>
          <w:rFonts w:ascii="Menlo" w:hAnsi="Menlo" w:cs="Menlo"/>
          <w:color w:val="000000"/>
          <w:sz w:val="18"/>
          <w:szCs w:val="18"/>
        </w:rPr>
        <w:t xml:space="preserve"> &lt;-</w:t>
      </w:r>
      <w:proofErr w:type="spellStart"/>
      <w:r w:rsidRPr="007701EF">
        <w:rPr>
          <w:rFonts w:ascii="Menlo" w:hAnsi="Menlo" w:cs="Menlo"/>
          <w:color w:val="000000"/>
          <w:sz w:val="18"/>
          <w:szCs w:val="18"/>
        </w:rPr>
        <w:t>simtree</w:t>
      </w:r>
      <w:proofErr w:type="spellEnd"/>
      <w:r w:rsidRPr="007701EF">
        <w:rPr>
          <w:rFonts w:ascii="Menlo" w:hAnsi="Menlo" w:cs="Menlo"/>
          <w:color w:val="000000"/>
          <w:sz w:val="18"/>
          <w:szCs w:val="18"/>
        </w:rPr>
        <w:t xml:space="preserve">(5) # simulate tree with 5 nodes </w:t>
      </w:r>
    </w:p>
    <w:bookmarkEnd w:id="0"/>
    <w:p w14:paraId="278A4459" w14:textId="5DEB52F9" w:rsidR="00A42DF2" w:rsidRPr="007701EF" w:rsidRDefault="00A42DF2" w:rsidP="00725A4A">
      <w:pPr>
        <w:widowControl w:val="0"/>
        <w:autoSpaceDE w:val="0"/>
        <w:autoSpaceDN w:val="0"/>
        <w:adjustRightInd w:val="0"/>
        <w:rPr>
          <w:rFonts w:ascii="Menlo" w:hAnsi="Menlo" w:cs="Menlo"/>
          <w:color w:val="000000"/>
          <w:sz w:val="18"/>
          <w:szCs w:val="18"/>
        </w:rPr>
      </w:pPr>
      <w:proofErr w:type="spellStart"/>
      <w:proofErr w:type="gramStart"/>
      <w:r w:rsidRPr="007701EF">
        <w:rPr>
          <w:rFonts w:ascii="Menlo" w:hAnsi="Menlo" w:cs="Menlo"/>
          <w:color w:val="000000"/>
          <w:sz w:val="18"/>
          <w:szCs w:val="18"/>
        </w:rPr>
        <w:t>ct</w:t>
      </w:r>
      <w:proofErr w:type="spellEnd"/>
      <w:proofErr w:type="gramEnd"/>
      <w:r w:rsidRPr="007701EF">
        <w:rPr>
          <w:rFonts w:ascii="Menlo" w:hAnsi="Menlo" w:cs="Menlo"/>
          <w:color w:val="000000"/>
          <w:sz w:val="18"/>
          <w:szCs w:val="18"/>
        </w:rPr>
        <w:t>&lt;-</w:t>
      </w:r>
      <w:proofErr w:type="spellStart"/>
      <w:r w:rsidRPr="007701EF">
        <w:rPr>
          <w:rFonts w:ascii="Menlo" w:hAnsi="Menlo" w:cs="Menlo"/>
          <w:color w:val="000000"/>
          <w:sz w:val="18"/>
          <w:szCs w:val="18"/>
        </w:rPr>
        <w:t>read.tree</w:t>
      </w:r>
      <w:proofErr w:type="spellEnd"/>
      <w:r w:rsidRPr="007701EF">
        <w:rPr>
          <w:rFonts w:ascii="Menlo" w:hAnsi="Menlo" w:cs="Menlo"/>
          <w:color w:val="000000"/>
          <w:sz w:val="18"/>
          <w:szCs w:val="18"/>
        </w:rPr>
        <w:t>(text=</w:t>
      </w:r>
      <w:proofErr w:type="spellStart"/>
      <w:r w:rsidRPr="007701EF">
        <w:rPr>
          <w:rFonts w:ascii="Menlo" w:hAnsi="Menlo" w:cs="Menlo"/>
          <w:color w:val="000000"/>
          <w:sz w:val="18"/>
          <w:szCs w:val="18"/>
        </w:rPr>
        <w:t>yourtree</w:t>
      </w:r>
      <w:proofErr w:type="spellEnd"/>
      <w:r w:rsidRPr="007701EF">
        <w:rPr>
          <w:rFonts w:ascii="Menlo" w:hAnsi="Menlo" w:cs="Menlo"/>
          <w:color w:val="000000"/>
          <w:sz w:val="18"/>
          <w:szCs w:val="18"/>
        </w:rPr>
        <w:t>);plot(</w:t>
      </w:r>
      <w:proofErr w:type="spellStart"/>
      <w:r w:rsidRPr="007701EF">
        <w:rPr>
          <w:rFonts w:ascii="Menlo" w:hAnsi="Menlo" w:cs="Menlo"/>
          <w:color w:val="000000"/>
          <w:sz w:val="18"/>
          <w:szCs w:val="18"/>
        </w:rPr>
        <w:t>ct</w:t>
      </w:r>
      <w:proofErr w:type="spellEnd"/>
      <w:r w:rsidRPr="007701EF">
        <w:rPr>
          <w:rFonts w:ascii="Menlo" w:hAnsi="Menlo" w:cs="Menlo"/>
          <w:color w:val="000000"/>
          <w:sz w:val="18"/>
          <w:szCs w:val="18"/>
        </w:rPr>
        <w:t>);</w:t>
      </w:r>
      <w:proofErr w:type="spellStart"/>
      <w:r w:rsidRPr="007701EF">
        <w:rPr>
          <w:rFonts w:ascii="Menlo" w:hAnsi="Menlo" w:cs="Menlo"/>
          <w:color w:val="000000"/>
          <w:sz w:val="18"/>
          <w:szCs w:val="18"/>
        </w:rPr>
        <w:t>add.scale.bar</w:t>
      </w:r>
      <w:proofErr w:type="spellEnd"/>
      <w:r w:rsidRPr="007701EF">
        <w:rPr>
          <w:rFonts w:ascii="Menlo" w:hAnsi="Menlo" w:cs="Menlo"/>
          <w:color w:val="000000"/>
          <w:sz w:val="18"/>
          <w:szCs w:val="18"/>
        </w:rPr>
        <w:t>(</w:t>
      </w:r>
      <w:proofErr w:type="spellStart"/>
      <w:r w:rsidRPr="007701EF">
        <w:rPr>
          <w:rFonts w:ascii="Menlo" w:hAnsi="Menlo" w:cs="Menlo"/>
          <w:color w:val="000000"/>
          <w:sz w:val="18"/>
          <w:szCs w:val="18"/>
        </w:rPr>
        <w:t>cex</w:t>
      </w:r>
      <w:proofErr w:type="spellEnd"/>
      <w:r w:rsidRPr="007701EF">
        <w:rPr>
          <w:rFonts w:ascii="Menlo" w:hAnsi="Menlo" w:cs="Menlo"/>
          <w:color w:val="000000"/>
          <w:sz w:val="18"/>
          <w:szCs w:val="18"/>
        </w:rPr>
        <w:t xml:space="preserve"> = 0.7,col = "red")# draw tree </w:t>
      </w:r>
    </w:p>
    <w:p w14:paraId="6D945443" w14:textId="77777777" w:rsidR="00A42DF2" w:rsidRPr="00725A4A" w:rsidRDefault="00A42DF2" w:rsidP="00725A4A">
      <w:pPr>
        <w:widowControl w:val="0"/>
        <w:autoSpaceDE w:val="0"/>
        <w:autoSpaceDN w:val="0"/>
        <w:adjustRightInd w:val="0"/>
        <w:rPr>
          <w:rFonts w:cs="Times"/>
          <w:color w:val="000000"/>
          <w:sz w:val="12"/>
          <w:szCs w:val="12"/>
        </w:rPr>
      </w:pPr>
    </w:p>
    <w:p w14:paraId="5614D342" w14:textId="77777777" w:rsidR="00A42DF2" w:rsidRDefault="00EC2282" w:rsidP="00725A4A">
      <w:pPr>
        <w:widowControl w:val="0"/>
        <w:autoSpaceDE w:val="0"/>
        <w:autoSpaceDN w:val="0"/>
        <w:adjustRightInd w:val="0"/>
        <w:rPr>
          <w:rFonts w:cs="Times"/>
          <w:color w:val="000000"/>
        </w:rPr>
      </w:pPr>
      <w:r w:rsidRPr="00EC2282">
        <w:rPr>
          <w:rFonts w:cs="Times"/>
          <w:color w:val="000000"/>
        </w:rPr>
        <w:t>And the code also prints the simulated coalescence times.</w:t>
      </w:r>
      <w:r w:rsidRPr="00EC2282">
        <w:rPr>
          <w:rFonts w:ascii="MS Mincho" w:eastAsia="MS Mincho" w:hAnsi="MS Mincho" w:cs="MS Mincho"/>
          <w:color w:val="000000"/>
        </w:rPr>
        <w:t> </w:t>
      </w:r>
      <w:r w:rsidRPr="00EC2282">
        <w:rPr>
          <w:rFonts w:cs="Times"/>
          <w:color w:val="000000"/>
        </w:rPr>
        <w:t xml:space="preserve">Do this at least 10 times and based on the results you get answer the following questions (note if you want to keep all the results open at the same time then type </w:t>
      </w:r>
      <w:r w:rsidRPr="00725A4A">
        <w:rPr>
          <w:rFonts w:ascii="Courier New" w:hAnsi="Courier New" w:cs="Courier New"/>
          <w:color w:val="000000"/>
          <w:sz w:val="22"/>
          <w:szCs w:val="22"/>
        </w:rPr>
        <w:t>x11()</w:t>
      </w:r>
      <w:r w:rsidRPr="00EC2282">
        <w:rPr>
          <w:rFonts w:cs="Times"/>
          <w:color w:val="000000"/>
        </w:rPr>
        <w:t xml:space="preserve"> before each simulation):</w:t>
      </w:r>
    </w:p>
    <w:p w14:paraId="53B871D4" w14:textId="77F97AFE" w:rsidR="00EC2282" w:rsidRPr="00725A4A" w:rsidRDefault="00EC2282" w:rsidP="00725A4A">
      <w:pPr>
        <w:widowControl w:val="0"/>
        <w:autoSpaceDE w:val="0"/>
        <w:autoSpaceDN w:val="0"/>
        <w:adjustRightInd w:val="0"/>
        <w:rPr>
          <w:rFonts w:cs="Times"/>
          <w:color w:val="000000"/>
          <w:sz w:val="16"/>
          <w:szCs w:val="16"/>
        </w:rPr>
      </w:pPr>
      <w:r w:rsidRPr="00EC2282">
        <w:rPr>
          <w:rFonts w:cs="Times"/>
          <w:color w:val="000000"/>
        </w:rPr>
        <w:t xml:space="preserve"> </w:t>
      </w:r>
    </w:p>
    <w:p w14:paraId="450B7673" w14:textId="6EAA30A0" w:rsidR="00A42DF2" w:rsidRPr="000D7431" w:rsidRDefault="00EC2282" w:rsidP="00FF6F7C">
      <w:pPr>
        <w:pStyle w:val="ListParagraph"/>
        <w:widowControl w:val="0"/>
        <w:numPr>
          <w:ilvl w:val="0"/>
          <w:numId w:val="9"/>
        </w:numPr>
        <w:tabs>
          <w:tab w:val="left" w:pos="220"/>
          <w:tab w:val="left" w:pos="720"/>
        </w:tabs>
        <w:autoSpaceDE w:val="0"/>
        <w:autoSpaceDN w:val="0"/>
        <w:adjustRightInd w:val="0"/>
        <w:ind w:left="426"/>
        <w:rPr>
          <w:rFonts w:cs="Times"/>
          <w:color w:val="000000"/>
        </w:rPr>
      </w:pPr>
      <w:r w:rsidRPr="00725A4A">
        <w:rPr>
          <w:rFonts w:cs="Times"/>
          <w:color w:val="000000"/>
        </w:rPr>
        <w:t>Which coalescence event takes the longest on average</w:t>
      </w:r>
      <w:r w:rsidR="00A42DF2" w:rsidRPr="000D7431">
        <w:rPr>
          <w:rFonts w:cs="Times"/>
          <w:color w:val="000000"/>
        </w:rPr>
        <w:t xml:space="preserve">: </w:t>
      </w:r>
      <w:r w:rsidRPr="00725A4A">
        <w:rPr>
          <w:rFonts w:cs="Times"/>
          <w:color w:val="000000"/>
        </w:rPr>
        <w:t>the first coalescence event, the second, ..., or the last</w:t>
      </w:r>
      <w:r w:rsidR="00A42DF2" w:rsidRPr="000D7431">
        <w:rPr>
          <w:rFonts w:cs="Times"/>
          <w:color w:val="000000"/>
        </w:rPr>
        <w:t xml:space="preserve"> (going back in time)</w:t>
      </w:r>
      <w:r w:rsidRPr="00725A4A">
        <w:rPr>
          <w:rFonts w:cs="Times"/>
          <w:color w:val="000000"/>
        </w:rPr>
        <w:t>? And which event takes the shortest on a</w:t>
      </w:r>
      <w:r w:rsidRPr="00FF6F7C">
        <w:rPr>
          <w:rFonts w:cs="Times"/>
          <w:color w:val="000000"/>
        </w:rPr>
        <w:t xml:space="preserve">verage? </w:t>
      </w:r>
      <w:r w:rsidRPr="00FF6F7C">
        <w:rPr>
          <w:rFonts w:ascii="MS Mincho" w:eastAsia="MS Mincho" w:hAnsi="MS Mincho" w:cs="MS Mincho"/>
          <w:color w:val="000000"/>
        </w:rPr>
        <w:t> </w:t>
      </w:r>
    </w:p>
    <w:p w14:paraId="62B0D04E" w14:textId="38FFE194" w:rsidR="00A42DF2" w:rsidRPr="000D7431" w:rsidRDefault="00EC2282" w:rsidP="00FF6F7C">
      <w:pPr>
        <w:pStyle w:val="ListParagraph"/>
        <w:widowControl w:val="0"/>
        <w:numPr>
          <w:ilvl w:val="0"/>
          <w:numId w:val="9"/>
        </w:numPr>
        <w:tabs>
          <w:tab w:val="left" w:pos="220"/>
          <w:tab w:val="left" w:pos="720"/>
        </w:tabs>
        <w:autoSpaceDE w:val="0"/>
        <w:autoSpaceDN w:val="0"/>
        <w:adjustRightInd w:val="0"/>
        <w:ind w:left="426"/>
        <w:rPr>
          <w:rFonts w:cs="Times"/>
          <w:color w:val="000000"/>
        </w:rPr>
      </w:pPr>
      <w:r w:rsidRPr="00FF6F7C">
        <w:rPr>
          <w:rFonts w:cs="Times"/>
          <w:color w:val="000000"/>
        </w:rPr>
        <w:t>Is that what you would expect (the mean of an exponential distribution with rate r is 1/r and the coalescence rate when there are x nodes left is x(x-1)/2. So the mean is 2/x(x-1), so for instance</w:t>
      </w:r>
      <w:r w:rsidR="00A42DF2" w:rsidRPr="000D7431">
        <w:rPr>
          <w:rFonts w:cs="Times"/>
          <w:color w:val="000000"/>
        </w:rPr>
        <w:t xml:space="preserve"> </w:t>
      </w:r>
      <w:r w:rsidRPr="00FF6F7C">
        <w:rPr>
          <w:rFonts w:cs="Times"/>
          <w:color w:val="000000"/>
        </w:rPr>
        <w:t xml:space="preserve">for when there are 5 nodes left the mean coalescent time is 2/5(5-1)=0.1) </w:t>
      </w:r>
      <w:r w:rsidRPr="00FF6F7C">
        <w:rPr>
          <w:rFonts w:ascii="MS Mincho" w:eastAsia="MS Mincho" w:hAnsi="MS Mincho" w:cs="MS Mincho"/>
          <w:color w:val="000000"/>
        </w:rPr>
        <w:t> </w:t>
      </w:r>
    </w:p>
    <w:p w14:paraId="514A29F1" w14:textId="32766549" w:rsidR="000D7431" w:rsidRPr="00FF6F7C" w:rsidRDefault="00EC2282" w:rsidP="00FF6F7C">
      <w:pPr>
        <w:pStyle w:val="ListParagraph"/>
        <w:widowControl w:val="0"/>
        <w:numPr>
          <w:ilvl w:val="0"/>
          <w:numId w:val="9"/>
        </w:numPr>
        <w:tabs>
          <w:tab w:val="left" w:pos="220"/>
          <w:tab w:val="left" w:pos="720"/>
        </w:tabs>
        <w:autoSpaceDE w:val="0"/>
        <w:autoSpaceDN w:val="0"/>
        <w:adjustRightInd w:val="0"/>
        <w:ind w:left="426"/>
        <w:rPr>
          <w:rFonts w:cs="Times"/>
          <w:color w:val="000000"/>
        </w:rPr>
      </w:pPr>
      <w:r w:rsidRPr="00FF6F7C">
        <w:rPr>
          <w:rFonts w:cs="Times"/>
          <w:color w:val="000000"/>
        </w:rPr>
        <w:t xml:space="preserve">Which coalescence event time seems to vary the most? </w:t>
      </w:r>
      <w:r w:rsidRPr="00FF6F7C">
        <w:rPr>
          <w:rFonts w:ascii="MS Mincho" w:eastAsia="MS Mincho" w:hAnsi="MS Mincho" w:cs="MS Mincho"/>
          <w:color w:val="000000"/>
        </w:rPr>
        <w:t> </w:t>
      </w:r>
    </w:p>
    <w:p w14:paraId="34342963" w14:textId="3539B01E" w:rsidR="00A42DF2" w:rsidRPr="00FF6F7C" w:rsidRDefault="00EC2282" w:rsidP="00FF6F7C">
      <w:pPr>
        <w:pStyle w:val="ListParagraph"/>
        <w:widowControl w:val="0"/>
        <w:numPr>
          <w:ilvl w:val="0"/>
          <w:numId w:val="9"/>
        </w:numPr>
        <w:tabs>
          <w:tab w:val="left" w:pos="220"/>
          <w:tab w:val="left" w:pos="720"/>
        </w:tabs>
        <w:autoSpaceDE w:val="0"/>
        <w:autoSpaceDN w:val="0"/>
        <w:adjustRightInd w:val="0"/>
        <w:ind w:left="426"/>
      </w:pPr>
      <w:r w:rsidRPr="00FF6F7C">
        <w:rPr>
          <w:rFonts w:cs="Times"/>
          <w:color w:val="000000"/>
        </w:rPr>
        <w:t>Is that what you would expect (the variance of an exponential is 1/r</w:t>
      </w:r>
      <w:r w:rsidR="00A42DF2" w:rsidRPr="00FF6F7C">
        <w:rPr>
          <w:rFonts w:cs="Times"/>
          <w:color w:val="000000"/>
          <w:vertAlign w:val="superscript"/>
        </w:rPr>
        <w:t>2</w:t>
      </w:r>
      <w:r w:rsidRPr="00FF6F7C">
        <w:rPr>
          <w:rFonts w:cs="Times"/>
          <w:color w:val="000000"/>
        </w:rPr>
        <w:t xml:space="preserve">) </w:t>
      </w:r>
      <w:r w:rsidRPr="00FF6F7C">
        <w:rPr>
          <w:rFonts w:ascii="MS Mincho" w:eastAsia="MS Mincho" w:hAnsi="MS Mincho" w:cs="MS Mincho"/>
          <w:color w:val="000000"/>
        </w:rPr>
        <w:t> </w:t>
      </w:r>
    </w:p>
    <w:p w14:paraId="1DE3D4CD" w14:textId="307FDD59" w:rsidR="000D7431" w:rsidRDefault="00EC2282" w:rsidP="000D7431">
      <w:pPr>
        <w:pStyle w:val="ListParagraph"/>
        <w:widowControl w:val="0"/>
        <w:numPr>
          <w:ilvl w:val="0"/>
          <w:numId w:val="9"/>
        </w:numPr>
        <w:tabs>
          <w:tab w:val="left" w:pos="220"/>
          <w:tab w:val="left" w:pos="720"/>
        </w:tabs>
        <w:autoSpaceDE w:val="0"/>
        <w:autoSpaceDN w:val="0"/>
        <w:adjustRightInd w:val="0"/>
        <w:ind w:left="426"/>
        <w:rPr>
          <w:rFonts w:cs="Times"/>
          <w:color w:val="000000"/>
        </w:rPr>
      </w:pPr>
      <w:r w:rsidRPr="00FF6F7C">
        <w:rPr>
          <w:rFonts w:cs="Times"/>
          <w:color w:val="000000"/>
        </w:rPr>
        <w:t xml:space="preserve">Finally, imagine the following case: a researcher has estimated the structure of a tree for mtDNA from a species sampled in a single location. She obtains a tree looking as follows: </w:t>
      </w:r>
    </w:p>
    <w:p w14:paraId="339952FA" w14:textId="77777777" w:rsidR="000D7431" w:rsidRPr="00FF6F7C" w:rsidRDefault="000D7431" w:rsidP="00FF6F7C">
      <w:pPr>
        <w:pStyle w:val="ListParagraph"/>
        <w:widowControl w:val="0"/>
        <w:tabs>
          <w:tab w:val="left" w:pos="220"/>
          <w:tab w:val="left" w:pos="720"/>
        </w:tabs>
        <w:autoSpaceDE w:val="0"/>
        <w:autoSpaceDN w:val="0"/>
        <w:adjustRightInd w:val="0"/>
        <w:ind w:left="426"/>
        <w:rPr>
          <w:rFonts w:cs="Times"/>
          <w:color w:val="000000"/>
          <w:sz w:val="8"/>
          <w:szCs w:val="8"/>
        </w:rPr>
      </w:pPr>
    </w:p>
    <w:p w14:paraId="79349E60" w14:textId="24C9C8DE" w:rsidR="00A42DF2" w:rsidRPr="00FF6F7C" w:rsidRDefault="000D7431" w:rsidP="00FF6F7C">
      <w:pPr>
        <w:pStyle w:val="ListParagraph"/>
        <w:widowControl w:val="0"/>
        <w:autoSpaceDE w:val="0"/>
        <w:autoSpaceDN w:val="0"/>
        <w:adjustRightInd w:val="0"/>
        <w:ind w:left="360"/>
        <w:rPr>
          <w:rFonts w:cs="Times"/>
          <w:color w:val="000000"/>
        </w:rPr>
      </w:pPr>
      <w:r>
        <w:rPr>
          <w:rFonts w:cs="Times"/>
          <w:b/>
          <w:bCs/>
          <w:color w:val="000000"/>
        </w:rPr>
        <w:t xml:space="preserve">  </w:t>
      </w:r>
      <w:r w:rsidRPr="000D7431">
        <w:rPr>
          <w:rFonts w:cs="Times"/>
          <w:b/>
          <w:bCs/>
          <w:color w:val="000000"/>
        </w:rPr>
        <w:t xml:space="preserve">Past </w:t>
      </w:r>
      <w:r>
        <w:rPr>
          <w:rFonts w:cs="Times"/>
          <w:b/>
          <w:bCs/>
          <w:color w:val="000000"/>
        </w:rPr>
        <w:tab/>
      </w:r>
      <w:r>
        <w:rPr>
          <w:rFonts w:cs="Times"/>
          <w:b/>
          <w:bCs/>
          <w:color w:val="000000"/>
        </w:rPr>
        <w:tab/>
      </w:r>
      <w:r>
        <w:rPr>
          <w:rFonts w:cs="Times"/>
          <w:b/>
          <w:bCs/>
          <w:color w:val="000000"/>
        </w:rPr>
        <w:tab/>
      </w:r>
      <w:r w:rsidR="00194C60">
        <w:rPr>
          <w:rFonts w:cs="Times"/>
          <w:b/>
          <w:bCs/>
          <w:color w:val="000000"/>
        </w:rPr>
        <w:tab/>
      </w:r>
      <w:r w:rsidRPr="00FF6F7C">
        <w:rPr>
          <w:rFonts w:cs="Times"/>
          <w:b/>
          <w:bCs/>
          <w:color w:val="000000"/>
        </w:rPr>
        <w:t xml:space="preserve">Present time </w:t>
      </w:r>
      <w:r w:rsidR="00EC2282" w:rsidRPr="00FF6F7C">
        <w:rPr>
          <w:rFonts w:ascii="MS Mincho" w:eastAsia="MS Mincho" w:hAnsi="MS Mincho" w:cs="MS Mincho"/>
          <w:color w:val="000000"/>
        </w:rPr>
        <w:t> </w:t>
      </w:r>
    </w:p>
    <w:p w14:paraId="7CD7EC11" w14:textId="2537DDBE" w:rsidR="00A42DF2" w:rsidRPr="00FF6F7C" w:rsidRDefault="000D7431" w:rsidP="00FF6F7C">
      <w:pPr>
        <w:widowControl w:val="0"/>
        <w:tabs>
          <w:tab w:val="left" w:pos="220"/>
          <w:tab w:val="left" w:pos="720"/>
        </w:tabs>
        <w:autoSpaceDE w:val="0"/>
        <w:autoSpaceDN w:val="0"/>
        <w:adjustRightInd w:val="0"/>
        <w:rPr>
          <w:rFonts w:cs="Times"/>
          <w:color w:val="000000"/>
        </w:rPr>
      </w:pPr>
      <w:r>
        <w:rPr>
          <w:rFonts w:cs="Times"/>
          <w:color w:val="000000"/>
        </w:rPr>
        <w:lastRenderedPageBreak/>
        <w:t xml:space="preserve">          </w:t>
      </w:r>
      <w:r w:rsidR="00A42DF2" w:rsidRPr="00EC2282">
        <w:rPr>
          <w:rFonts w:cs="Times"/>
          <w:noProof/>
          <w:color w:val="000000"/>
          <w:lang w:val="en-US"/>
        </w:rPr>
        <w:drawing>
          <wp:inline distT="0" distB="0" distL="0" distR="0" wp14:anchorId="72EB8D35" wp14:editId="47A4DC82">
            <wp:extent cx="2299335" cy="2364057"/>
            <wp:effectExtent l="0" t="0" r="1206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2948" cy="2378053"/>
                    </a:xfrm>
                    <a:prstGeom prst="rect">
                      <a:avLst/>
                    </a:prstGeom>
                    <a:noFill/>
                    <a:ln>
                      <a:noFill/>
                    </a:ln>
                  </pic:spPr>
                </pic:pic>
              </a:graphicData>
            </a:graphic>
          </wp:inline>
        </w:drawing>
      </w:r>
    </w:p>
    <w:p w14:paraId="1AAC4471" w14:textId="77777777" w:rsidR="00194C60" w:rsidRPr="00194C60" w:rsidRDefault="00194C60" w:rsidP="00FF6F7C">
      <w:pPr>
        <w:pStyle w:val="ListParagraph"/>
        <w:widowControl w:val="0"/>
        <w:tabs>
          <w:tab w:val="left" w:pos="220"/>
          <w:tab w:val="left" w:pos="720"/>
        </w:tabs>
        <w:autoSpaceDE w:val="0"/>
        <w:autoSpaceDN w:val="0"/>
        <w:adjustRightInd w:val="0"/>
        <w:ind w:left="426"/>
        <w:contextualSpacing w:val="0"/>
        <w:rPr>
          <w:rFonts w:cs="Times"/>
          <w:color w:val="000000"/>
          <w:sz w:val="16"/>
          <w:szCs w:val="16"/>
        </w:rPr>
      </w:pPr>
    </w:p>
    <w:p w14:paraId="7E9CFA4D" w14:textId="4C644F53" w:rsidR="00EC2282" w:rsidRPr="00FF6F7C" w:rsidRDefault="00EC2282" w:rsidP="00FF6F7C">
      <w:pPr>
        <w:pStyle w:val="ListParagraph"/>
        <w:widowControl w:val="0"/>
        <w:tabs>
          <w:tab w:val="left" w:pos="220"/>
          <w:tab w:val="left" w:pos="720"/>
        </w:tabs>
        <w:autoSpaceDE w:val="0"/>
        <w:autoSpaceDN w:val="0"/>
        <w:adjustRightInd w:val="0"/>
        <w:ind w:left="426"/>
        <w:contextualSpacing w:val="0"/>
        <w:rPr>
          <w:rFonts w:cs="Times"/>
          <w:color w:val="000000"/>
        </w:rPr>
      </w:pPr>
      <w:r w:rsidRPr="00FF6F7C">
        <w:rPr>
          <w:rFonts w:cs="Times"/>
          <w:color w:val="000000"/>
        </w:rPr>
        <w:t>Based on the structure of the tree, i.e. two groups of related individuals separated by long branches down to the root of the tree, she concludes that there must be population subdivision</w:t>
      </w:r>
      <w:r w:rsidR="000D7431">
        <w:rPr>
          <w:rFonts w:cs="Times"/>
          <w:color w:val="000000"/>
        </w:rPr>
        <w:t xml:space="preserve"> </w:t>
      </w:r>
      <w:r w:rsidRPr="00FF6F7C">
        <w:rPr>
          <w:rFonts w:cs="Times"/>
          <w:color w:val="000000"/>
        </w:rPr>
        <w:t xml:space="preserve">with two clearly differentiated groups. Based on what you have learned from the simulations, do you agree with this conclusion? </w:t>
      </w:r>
      <w:r w:rsidRPr="00FF6F7C">
        <w:rPr>
          <w:rFonts w:ascii="MS Mincho" w:eastAsia="MS Mincho" w:hAnsi="MS Mincho" w:cs="MS Mincho"/>
          <w:color w:val="000000"/>
        </w:rPr>
        <w:t> </w:t>
      </w:r>
    </w:p>
    <w:p w14:paraId="18900522" w14:textId="521CB612" w:rsidR="00EC2282" w:rsidRPr="00EC2282" w:rsidRDefault="00EC2282" w:rsidP="00FF6F7C">
      <w:pPr>
        <w:widowControl w:val="0"/>
        <w:autoSpaceDE w:val="0"/>
        <w:autoSpaceDN w:val="0"/>
        <w:adjustRightInd w:val="0"/>
        <w:rPr>
          <w:rFonts w:cs="Times"/>
          <w:color w:val="000000"/>
        </w:rPr>
      </w:pPr>
      <w:r w:rsidRPr="00EC2282">
        <w:rPr>
          <w:rFonts w:cs="Times"/>
          <w:color w:val="000000"/>
        </w:rPr>
        <w:t xml:space="preserve"> </w:t>
      </w:r>
    </w:p>
    <w:p w14:paraId="6821ADC2" w14:textId="77777777" w:rsidR="00EC2282" w:rsidRPr="00EC2282" w:rsidRDefault="00EC2282" w:rsidP="00FF6F7C">
      <w:pPr>
        <w:widowControl w:val="0"/>
        <w:autoSpaceDE w:val="0"/>
        <w:autoSpaceDN w:val="0"/>
        <w:adjustRightInd w:val="0"/>
        <w:rPr>
          <w:rFonts w:cs="Times"/>
          <w:color w:val="000000"/>
        </w:rPr>
      </w:pPr>
      <w:r w:rsidRPr="00EC2282">
        <w:rPr>
          <w:rFonts w:cs="Times"/>
          <w:b/>
          <w:bCs/>
          <w:color w:val="000000"/>
        </w:rPr>
        <w:t xml:space="preserve">Exercise 1C: Effect of population size on coalescence trees </w:t>
      </w:r>
    </w:p>
    <w:p w14:paraId="6F13E575" w14:textId="77777777" w:rsidR="00EC2282" w:rsidRDefault="00EC2282" w:rsidP="00FF6F7C">
      <w:pPr>
        <w:widowControl w:val="0"/>
        <w:autoSpaceDE w:val="0"/>
        <w:autoSpaceDN w:val="0"/>
        <w:adjustRightInd w:val="0"/>
        <w:rPr>
          <w:rFonts w:cs="Times"/>
          <w:color w:val="000000"/>
        </w:rPr>
      </w:pPr>
      <w:r w:rsidRPr="00EC2282">
        <w:rPr>
          <w:rFonts w:cs="Times"/>
          <w:color w:val="000000"/>
        </w:rPr>
        <w:t xml:space="preserve">The time scale in the trees we have been looking at so far is 2N (assuming we are looking at a diploid organism), where N is the population size. With this in mind answer the following questions: </w:t>
      </w:r>
    </w:p>
    <w:p w14:paraId="267B569A" w14:textId="77777777" w:rsidR="000D7431" w:rsidRPr="00FF6F7C" w:rsidRDefault="000D7431" w:rsidP="00FF6F7C">
      <w:pPr>
        <w:widowControl w:val="0"/>
        <w:autoSpaceDE w:val="0"/>
        <w:autoSpaceDN w:val="0"/>
        <w:adjustRightInd w:val="0"/>
        <w:rPr>
          <w:rFonts w:cs="Times"/>
          <w:color w:val="000000"/>
          <w:sz w:val="16"/>
          <w:szCs w:val="16"/>
        </w:rPr>
      </w:pPr>
    </w:p>
    <w:p w14:paraId="02B14585" w14:textId="51175375" w:rsidR="000D7431" w:rsidRPr="00FF6F7C" w:rsidRDefault="00EC2282" w:rsidP="00FF6F7C">
      <w:pPr>
        <w:pStyle w:val="ListParagraph"/>
        <w:widowControl w:val="0"/>
        <w:numPr>
          <w:ilvl w:val="0"/>
          <w:numId w:val="10"/>
        </w:numPr>
        <w:tabs>
          <w:tab w:val="left" w:pos="720"/>
        </w:tabs>
        <w:autoSpaceDE w:val="0"/>
        <w:autoSpaceDN w:val="0"/>
        <w:adjustRightInd w:val="0"/>
        <w:rPr>
          <w:rFonts w:cs="Times"/>
          <w:color w:val="000000"/>
        </w:rPr>
      </w:pPr>
      <w:r w:rsidRPr="00FF6F7C">
        <w:rPr>
          <w:rFonts w:cs="Times"/>
          <w:color w:val="000000"/>
        </w:rPr>
        <w:t xml:space="preserve">How would you expect a tree for five gene copies from a population of size 1000 to differ from a tree for five gene copies from population of size 2000? (if we drew them in real time scale) </w:t>
      </w:r>
      <w:r w:rsidRPr="00FF6F7C">
        <w:rPr>
          <w:rFonts w:ascii="MS Mincho" w:eastAsia="MS Mincho" w:hAnsi="MS Mincho" w:cs="MS Mincho"/>
          <w:color w:val="000000"/>
        </w:rPr>
        <w:t> </w:t>
      </w:r>
    </w:p>
    <w:p w14:paraId="3D75B9A4" w14:textId="06E99DBA" w:rsidR="00EC2282" w:rsidRPr="00FF6F7C" w:rsidRDefault="00EC2282" w:rsidP="00FF6F7C">
      <w:pPr>
        <w:pStyle w:val="ListParagraph"/>
        <w:widowControl w:val="0"/>
        <w:numPr>
          <w:ilvl w:val="0"/>
          <w:numId w:val="10"/>
        </w:numPr>
        <w:tabs>
          <w:tab w:val="left" w:pos="720"/>
        </w:tabs>
        <w:autoSpaceDE w:val="0"/>
        <w:autoSpaceDN w:val="0"/>
        <w:adjustRightInd w:val="0"/>
        <w:rPr>
          <w:rFonts w:eastAsia="MS Mincho" w:cs="MS Mincho"/>
          <w:color w:val="000000"/>
        </w:rPr>
      </w:pPr>
      <w:r w:rsidRPr="00FF6F7C">
        <w:rPr>
          <w:rFonts w:cs="Times"/>
          <w:color w:val="000000"/>
        </w:rPr>
        <w:t xml:space="preserve">The tree below is simulated assuming a constant population size: </w:t>
      </w:r>
      <w:r w:rsidRPr="00FF6F7C">
        <w:rPr>
          <w:rFonts w:ascii="MS Mincho" w:eastAsia="MS Mincho" w:hAnsi="MS Mincho" w:cs="MS Mincho"/>
          <w:color w:val="000000"/>
        </w:rPr>
        <w:t> </w:t>
      </w:r>
    </w:p>
    <w:p w14:paraId="55477ECC" w14:textId="77777777" w:rsidR="000D7431" w:rsidRDefault="000D7431" w:rsidP="00FF6F7C">
      <w:pPr>
        <w:widowControl w:val="0"/>
        <w:tabs>
          <w:tab w:val="left" w:pos="220"/>
          <w:tab w:val="left" w:pos="720"/>
        </w:tabs>
        <w:autoSpaceDE w:val="0"/>
        <w:autoSpaceDN w:val="0"/>
        <w:adjustRightInd w:val="0"/>
        <w:rPr>
          <w:rFonts w:cs="Times"/>
          <w:color w:val="000000"/>
          <w:sz w:val="12"/>
          <w:szCs w:val="12"/>
        </w:rPr>
      </w:pPr>
    </w:p>
    <w:p w14:paraId="500A709A" w14:textId="77777777" w:rsidR="00194C60" w:rsidRPr="00FF6F7C" w:rsidRDefault="00194C60" w:rsidP="00FF6F7C">
      <w:pPr>
        <w:widowControl w:val="0"/>
        <w:tabs>
          <w:tab w:val="left" w:pos="220"/>
          <w:tab w:val="left" w:pos="720"/>
        </w:tabs>
        <w:autoSpaceDE w:val="0"/>
        <w:autoSpaceDN w:val="0"/>
        <w:adjustRightInd w:val="0"/>
        <w:rPr>
          <w:rFonts w:cs="Times"/>
          <w:color w:val="000000"/>
          <w:sz w:val="12"/>
          <w:szCs w:val="12"/>
        </w:rPr>
      </w:pPr>
    </w:p>
    <w:p w14:paraId="384B5004" w14:textId="4B54A377" w:rsidR="00EC2282" w:rsidRPr="00EC2282" w:rsidRDefault="00EC2282" w:rsidP="00FF6F7C">
      <w:pPr>
        <w:widowControl w:val="0"/>
        <w:autoSpaceDE w:val="0"/>
        <w:autoSpaceDN w:val="0"/>
        <w:adjustRightInd w:val="0"/>
        <w:ind w:firstLine="360"/>
        <w:rPr>
          <w:rFonts w:cs="Times"/>
          <w:color w:val="000000"/>
        </w:rPr>
      </w:pPr>
      <w:r w:rsidRPr="00EC2282">
        <w:rPr>
          <w:rFonts w:cs="Times"/>
          <w:b/>
          <w:bCs/>
          <w:color w:val="000000"/>
        </w:rPr>
        <w:t xml:space="preserve">Past </w:t>
      </w:r>
      <w:r w:rsidR="000D7431">
        <w:rPr>
          <w:rFonts w:cs="Times"/>
          <w:b/>
          <w:bCs/>
          <w:color w:val="000000"/>
        </w:rPr>
        <w:tab/>
      </w:r>
      <w:r w:rsidR="000D7431">
        <w:rPr>
          <w:rFonts w:cs="Times"/>
          <w:b/>
          <w:bCs/>
          <w:color w:val="000000"/>
        </w:rPr>
        <w:tab/>
      </w:r>
      <w:r w:rsidR="000D7431">
        <w:rPr>
          <w:rFonts w:cs="Times"/>
          <w:b/>
          <w:bCs/>
          <w:color w:val="000000"/>
        </w:rPr>
        <w:tab/>
      </w:r>
      <w:r w:rsidR="000D7431">
        <w:rPr>
          <w:rFonts w:cs="Times"/>
          <w:b/>
          <w:bCs/>
          <w:color w:val="000000"/>
        </w:rPr>
        <w:tab/>
      </w:r>
      <w:r w:rsidRPr="00EC2282">
        <w:rPr>
          <w:rFonts w:cs="Times"/>
          <w:b/>
          <w:bCs/>
          <w:color w:val="000000"/>
        </w:rPr>
        <w:t xml:space="preserve">Present time </w:t>
      </w:r>
    </w:p>
    <w:p w14:paraId="3C498C0F" w14:textId="711C2AE5" w:rsidR="00EC2282" w:rsidRPr="00EC2282" w:rsidRDefault="000D7431" w:rsidP="00FF6F7C">
      <w:pPr>
        <w:widowControl w:val="0"/>
        <w:autoSpaceDE w:val="0"/>
        <w:autoSpaceDN w:val="0"/>
        <w:adjustRightInd w:val="0"/>
        <w:rPr>
          <w:rFonts w:cs="Times"/>
          <w:color w:val="000000"/>
        </w:rPr>
      </w:pPr>
      <w:r>
        <w:rPr>
          <w:rFonts w:cs="Times"/>
          <w:color w:val="000000"/>
        </w:rPr>
        <w:t xml:space="preserve">       </w:t>
      </w:r>
      <w:r w:rsidR="00EC2282" w:rsidRPr="00EC2282">
        <w:rPr>
          <w:rFonts w:cs="Times"/>
          <w:noProof/>
          <w:color w:val="000000"/>
          <w:lang w:val="en-US"/>
        </w:rPr>
        <w:drawing>
          <wp:inline distT="0" distB="0" distL="0" distR="0" wp14:anchorId="69D278C3" wp14:editId="4A6FD05E">
            <wp:extent cx="2650490" cy="2393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0490" cy="2393950"/>
                    </a:xfrm>
                    <a:prstGeom prst="rect">
                      <a:avLst/>
                    </a:prstGeom>
                    <a:noFill/>
                    <a:ln>
                      <a:noFill/>
                    </a:ln>
                  </pic:spPr>
                </pic:pic>
              </a:graphicData>
            </a:graphic>
          </wp:inline>
        </w:drawing>
      </w:r>
    </w:p>
    <w:p w14:paraId="6C8EF6C9" w14:textId="60A683F5" w:rsidR="00EC2282" w:rsidRPr="00EC2282" w:rsidRDefault="000D7431" w:rsidP="00FF6F7C">
      <w:pPr>
        <w:widowControl w:val="0"/>
        <w:autoSpaceDE w:val="0"/>
        <w:autoSpaceDN w:val="0"/>
        <w:adjustRightInd w:val="0"/>
        <w:ind w:left="2160" w:firstLine="720"/>
        <w:rPr>
          <w:rFonts w:cs="Times"/>
          <w:color w:val="000000"/>
        </w:rPr>
      </w:pPr>
      <w:r>
        <w:rPr>
          <w:rFonts w:cs="Times"/>
          <w:color w:val="FB0007"/>
        </w:rPr>
        <w:t xml:space="preserve">       </w:t>
      </w:r>
      <w:r>
        <w:rPr>
          <w:rFonts w:cs="Times"/>
          <w:color w:val="FB0007"/>
        </w:rPr>
        <w:tab/>
      </w:r>
      <w:r w:rsidR="00EC2282" w:rsidRPr="00EC2282">
        <w:rPr>
          <w:rFonts w:cs="Times"/>
          <w:color w:val="FB0007"/>
        </w:rPr>
        <w:t xml:space="preserve">^ </w:t>
      </w:r>
    </w:p>
    <w:p w14:paraId="5DCA5507" w14:textId="77777777" w:rsidR="00194C60" w:rsidRDefault="00194C60" w:rsidP="00FF6F7C">
      <w:pPr>
        <w:pStyle w:val="ListParagraph"/>
        <w:widowControl w:val="0"/>
        <w:autoSpaceDE w:val="0"/>
        <w:autoSpaceDN w:val="0"/>
        <w:adjustRightInd w:val="0"/>
        <w:ind w:left="360"/>
        <w:rPr>
          <w:rFonts w:cs="Times"/>
          <w:color w:val="000000"/>
          <w:sz w:val="12"/>
          <w:szCs w:val="12"/>
        </w:rPr>
      </w:pPr>
    </w:p>
    <w:p w14:paraId="2104CBC8" w14:textId="77777777" w:rsidR="00194C60" w:rsidRPr="00194C60" w:rsidRDefault="00194C60" w:rsidP="00FF6F7C">
      <w:pPr>
        <w:pStyle w:val="ListParagraph"/>
        <w:widowControl w:val="0"/>
        <w:autoSpaceDE w:val="0"/>
        <w:autoSpaceDN w:val="0"/>
        <w:adjustRightInd w:val="0"/>
        <w:ind w:left="360"/>
        <w:rPr>
          <w:rFonts w:cs="Times"/>
          <w:color w:val="000000"/>
          <w:sz w:val="12"/>
          <w:szCs w:val="12"/>
        </w:rPr>
      </w:pPr>
    </w:p>
    <w:p w14:paraId="221B12EB" w14:textId="77777777" w:rsidR="00FF6F7C" w:rsidRDefault="00EC2282" w:rsidP="00FF6F7C">
      <w:pPr>
        <w:pStyle w:val="ListParagraph"/>
        <w:widowControl w:val="0"/>
        <w:autoSpaceDE w:val="0"/>
        <w:autoSpaceDN w:val="0"/>
        <w:adjustRightInd w:val="0"/>
        <w:ind w:left="360"/>
        <w:rPr>
          <w:rFonts w:cs="Times"/>
          <w:color w:val="000000"/>
        </w:rPr>
      </w:pPr>
      <w:r w:rsidRPr="00FF6F7C">
        <w:rPr>
          <w:rFonts w:cs="Times"/>
          <w:color w:val="000000"/>
        </w:rPr>
        <w:lastRenderedPageBreak/>
        <w:t xml:space="preserve">How would the shape of this tree be different if the population size had not been constant, but </w:t>
      </w:r>
    </w:p>
    <w:p w14:paraId="53BFE56F" w14:textId="56F5F013" w:rsidR="000D7431" w:rsidRPr="00725A4A" w:rsidRDefault="00EC2282" w:rsidP="00725A4A">
      <w:pPr>
        <w:widowControl w:val="0"/>
        <w:autoSpaceDE w:val="0"/>
        <w:autoSpaceDN w:val="0"/>
        <w:adjustRightInd w:val="0"/>
        <w:ind w:left="360"/>
        <w:rPr>
          <w:rFonts w:cs="Times"/>
          <w:color w:val="000000"/>
        </w:rPr>
      </w:pPr>
      <w:r w:rsidRPr="00725A4A">
        <w:rPr>
          <w:rFonts w:cs="Times"/>
          <w:color w:val="000000"/>
        </w:rPr>
        <w:t xml:space="preserve">instead to population size had been 10 times bigger from the time point indicated with </w:t>
      </w:r>
      <w:r w:rsidRPr="00FF6F7C">
        <w:rPr>
          <w:rFonts w:cs="Times"/>
          <w:b/>
          <w:bCs/>
          <w:color w:val="FB0007"/>
          <w:position w:val="-6"/>
        </w:rPr>
        <w:t xml:space="preserve">^ </w:t>
      </w:r>
      <w:r w:rsidRPr="00725A4A">
        <w:rPr>
          <w:rFonts w:cs="Times"/>
          <w:i/>
          <w:iCs/>
          <w:color w:val="000000"/>
        </w:rPr>
        <w:t>to</w:t>
      </w:r>
      <w:r w:rsidR="00194C60">
        <w:rPr>
          <w:rFonts w:cs="Times"/>
          <w:i/>
          <w:iCs/>
          <w:color w:val="000000"/>
        </w:rPr>
        <w:t xml:space="preserve"> </w:t>
      </w:r>
      <w:r w:rsidRPr="00725A4A">
        <w:rPr>
          <w:rFonts w:cs="Times"/>
          <w:color w:val="000000"/>
        </w:rPr>
        <w:t>the</w:t>
      </w:r>
      <w:r w:rsidR="00FF6F7C">
        <w:rPr>
          <w:rFonts w:cs="Times"/>
          <w:color w:val="000000"/>
        </w:rPr>
        <w:t xml:space="preserve"> </w:t>
      </w:r>
      <w:r w:rsidRPr="00725A4A">
        <w:rPr>
          <w:rFonts w:cs="Times"/>
          <w:color w:val="000000"/>
        </w:rPr>
        <w:t>present? (i.e. the population had increased dramatically in size recently)</w:t>
      </w:r>
    </w:p>
    <w:p w14:paraId="16ED2065" w14:textId="012254B6" w:rsidR="00315C25" w:rsidRPr="00EC2282" w:rsidRDefault="00315C25" w:rsidP="00FF6F7C">
      <w:pPr>
        <w:pStyle w:val="ListParagraph"/>
        <w:numPr>
          <w:ilvl w:val="0"/>
          <w:numId w:val="12"/>
        </w:numPr>
      </w:pPr>
      <w:r>
        <w:t>W</w:t>
      </w:r>
      <w:r w:rsidR="00EC2282" w:rsidRPr="00EC2282">
        <w:t xml:space="preserve">hat if the population size change had not been an increase but instead a decrease? </w:t>
      </w:r>
      <w:r w:rsidR="00EC2282" w:rsidRPr="00315C25">
        <w:rPr>
          <w:rFonts w:ascii="MS Mincho" w:eastAsia="MS Mincho" w:hAnsi="MS Mincho" w:cs="MS Mincho"/>
        </w:rPr>
        <w:t> </w:t>
      </w:r>
    </w:p>
    <w:p w14:paraId="6206BAB0" w14:textId="5203E5F5" w:rsidR="00315C25" w:rsidRDefault="00EC2282" w:rsidP="00FF6F7C">
      <w:pPr>
        <w:pStyle w:val="ListParagraph"/>
        <w:numPr>
          <w:ilvl w:val="0"/>
          <w:numId w:val="12"/>
        </w:numPr>
        <w:rPr>
          <w:rFonts w:cs="Times"/>
          <w:color w:val="000000"/>
        </w:rPr>
      </w:pPr>
      <w:r w:rsidRPr="00FF6F7C">
        <w:rPr>
          <w:rFonts w:cs="Times"/>
          <w:color w:val="000000"/>
        </w:rPr>
        <w:t xml:space="preserve">And by the same logic, which of the following trees do you think are simulated under decreasing population size, constant population size and increasing population size? </w:t>
      </w:r>
    </w:p>
    <w:p w14:paraId="0A93D9D9" w14:textId="7A99C519" w:rsidR="00EC2282" w:rsidRDefault="00EC2282" w:rsidP="00FF6F7C">
      <w:pPr>
        <w:pStyle w:val="ListParagraph"/>
        <w:ind w:left="360"/>
        <w:rPr>
          <w:rFonts w:cs="Times"/>
          <w:color w:val="000000"/>
          <w:sz w:val="8"/>
          <w:szCs w:val="8"/>
        </w:rPr>
      </w:pPr>
    </w:p>
    <w:p w14:paraId="7C2BC315" w14:textId="77777777" w:rsidR="00194C60" w:rsidRDefault="00194C60" w:rsidP="00FF6F7C">
      <w:pPr>
        <w:pStyle w:val="ListParagraph"/>
        <w:ind w:left="360"/>
        <w:rPr>
          <w:rFonts w:cs="Times"/>
          <w:color w:val="000000"/>
          <w:sz w:val="8"/>
          <w:szCs w:val="8"/>
        </w:rPr>
      </w:pPr>
    </w:p>
    <w:p w14:paraId="35E80496" w14:textId="77777777" w:rsidR="00194C60" w:rsidRPr="00FF6F7C" w:rsidRDefault="00194C60" w:rsidP="00FF6F7C">
      <w:pPr>
        <w:pStyle w:val="ListParagraph"/>
        <w:ind w:left="360"/>
        <w:rPr>
          <w:rFonts w:cs="Times"/>
          <w:color w:val="000000"/>
          <w:sz w:val="8"/>
          <w:szCs w:val="8"/>
        </w:rPr>
      </w:pPr>
    </w:p>
    <w:p w14:paraId="6518FD45" w14:textId="5A2BEBED" w:rsidR="00EC2282" w:rsidRPr="00EC2282" w:rsidRDefault="00315C25" w:rsidP="00FF6F7C">
      <w:pPr>
        <w:widowControl w:val="0"/>
        <w:autoSpaceDE w:val="0"/>
        <w:autoSpaceDN w:val="0"/>
        <w:adjustRightInd w:val="0"/>
        <w:rPr>
          <w:rFonts w:cs="Times"/>
          <w:color w:val="000000"/>
        </w:rPr>
      </w:pPr>
      <w:r>
        <w:rPr>
          <w:rFonts w:cs="Times"/>
          <w:color w:val="000000"/>
        </w:rPr>
        <w:t xml:space="preserve">     </w:t>
      </w:r>
      <w:r w:rsidR="00EC2282" w:rsidRPr="00EC2282">
        <w:rPr>
          <w:rFonts w:cs="Times"/>
          <w:noProof/>
          <w:color w:val="000000"/>
          <w:lang w:val="en-US"/>
        </w:rPr>
        <w:drawing>
          <wp:inline distT="0" distB="0" distL="0" distR="0" wp14:anchorId="3E9985D5" wp14:editId="22B0147F">
            <wp:extent cx="4705350" cy="1736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736090"/>
                    </a:xfrm>
                    <a:prstGeom prst="rect">
                      <a:avLst/>
                    </a:prstGeom>
                    <a:noFill/>
                    <a:ln>
                      <a:noFill/>
                    </a:ln>
                  </pic:spPr>
                </pic:pic>
              </a:graphicData>
            </a:graphic>
          </wp:inline>
        </w:drawing>
      </w:r>
      <w:r w:rsidR="00EC2282" w:rsidRPr="00EC2282">
        <w:rPr>
          <w:rFonts w:cs="Times"/>
          <w:color w:val="000000"/>
        </w:rPr>
        <w:t xml:space="preserve"> </w:t>
      </w:r>
    </w:p>
    <w:p w14:paraId="6FCCE20E" w14:textId="77777777" w:rsidR="00194C60" w:rsidRDefault="00194C60" w:rsidP="00194C60">
      <w:pPr>
        <w:widowControl w:val="0"/>
        <w:autoSpaceDE w:val="0"/>
        <w:autoSpaceDN w:val="0"/>
        <w:adjustRightInd w:val="0"/>
        <w:rPr>
          <w:rFonts w:cs="Times"/>
          <w:b/>
          <w:bCs/>
          <w:color w:val="000000"/>
        </w:rPr>
      </w:pPr>
    </w:p>
    <w:p w14:paraId="0AB93D0D" w14:textId="77777777" w:rsidR="00EC2282" w:rsidRPr="00EC2282" w:rsidRDefault="00EC2282" w:rsidP="00194C60">
      <w:pPr>
        <w:widowControl w:val="0"/>
        <w:autoSpaceDE w:val="0"/>
        <w:autoSpaceDN w:val="0"/>
        <w:adjustRightInd w:val="0"/>
        <w:rPr>
          <w:rFonts w:cs="Times"/>
          <w:color w:val="000000"/>
        </w:rPr>
      </w:pPr>
      <w:r w:rsidRPr="00EC2282">
        <w:rPr>
          <w:rFonts w:cs="Times"/>
          <w:b/>
          <w:bCs/>
          <w:color w:val="000000"/>
        </w:rPr>
        <w:t xml:space="preserve">Exercise 1D: The connection between a mutation’s location on a tree and the SFS </w:t>
      </w:r>
    </w:p>
    <w:p w14:paraId="3407FBFE" w14:textId="77777777" w:rsidR="00194C60" w:rsidRPr="00D70A21" w:rsidRDefault="00194C60" w:rsidP="00D70A21">
      <w:pPr>
        <w:pStyle w:val="ListParagraph"/>
        <w:widowControl w:val="0"/>
        <w:tabs>
          <w:tab w:val="left" w:pos="220"/>
          <w:tab w:val="left" w:pos="720"/>
        </w:tabs>
        <w:autoSpaceDE w:val="0"/>
        <w:autoSpaceDN w:val="0"/>
        <w:adjustRightInd w:val="0"/>
        <w:ind w:left="360"/>
        <w:rPr>
          <w:rFonts w:cs="Times"/>
          <w:color w:val="000000"/>
          <w:sz w:val="16"/>
          <w:szCs w:val="16"/>
        </w:rPr>
      </w:pPr>
    </w:p>
    <w:p w14:paraId="6CD40AC4" w14:textId="77777777" w:rsidR="00725A4A" w:rsidRDefault="00EC2282" w:rsidP="007F5AC0">
      <w:pPr>
        <w:pStyle w:val="ListParagraph"/>
        <w:widowControl w:val="0"/>
        <w:numPr>
          <w:ilvl w:val="0"/>
          <w:numId w:val="13"/>
        </w:numPr>
        <w:autoSpaceDE w:val="0"/>
        <w:autoSpaceDN w:val="0"/>
        <w:adjustRightInd w:val="0"/>
        <w:rPr>
          <w:rFonts w:cs="Times"/>
          <w:color w:val="000000"/>
        </w:rPr>
      </w:pPr>
      <w:r w:rsidRPr="00194C60">
        <w:rPr>
          <w:rFonts w:cs="Times"/>
          <w:color w:val="000000"/>
        </w:rPr>
        <w:t xml:space="preserve">Which categories would a Site Frequency Spectrum (SFS) for five gene copies have? </w:t>
      </w:r>
    </w:p>
    <w:p w14:paraId="7CBBBB9E" w14:textId="419302B6" w:rsidR="00194C60" w:rsidRPr="00194C60" w:rsidRDefault="00EC2282" w:rsidP="007F5AC0">
      <w:pPr>
        <w:widowControl w:val="0"/>
        <w:autoSpaceDE w:val="0"/>
        <w:autoSpaceDN w:val="0"/>
        <w:adjustRightInd w:val="0"/>
        <w:spacing w:line="220" w:lineRule="exact"/>
        <w:ind w:firstLine="360"/>
        <w:rPr>
          <w:rFonts w:cs="Times"/>
          <w:color w:val="000000"/>
        </w:rPr>
      </w:pPr>
      <w:r w:rsidRPr="00194C60">
        <w:rPr>
          <w:rFonts w:cs="Times"/>
          <w:color w:val="000000"/>
        </w:rPr>
        <w:t>(e.g. singletons,</w:t>
      </w:r>
      <w:r w:rsidR="00725A4A" w:rsidRPr="00194C60">
        <w:rPr>
          <w:rFonts w:cs="Times"/>
          <w:color w:val="000000"/>
        </w:rPr>
        <w:t xml:space="preserve"> </w:t>
      </w:r>
      <w:r w:rsidRPr="00194C60">
        <w:rPr>
          <w:rFonts w:cs="Times"/>
          <w:color w:val="000000"/>
        </w:rPr>
        <w:t xml:space="preserve">doubletons,...?) </w:t>
      </w:r>
      <w:r w:rsidRPr="00194C60">
        <w:rPr>
          <w:rFonts w:ascii="MS Mincho" w:eastAsia="MS Mincho" w:hAnsi="MS Mincho" w:cs="MS Mincho"/>
          <w:color w:val="000000"/>
        </w:rPr>
        <w:t> </w:t>
      </w:r>
    </w:p>
    <w:p w14:paraId="4D15B3AD" w14:textId="77777777" w:rsidR="00194C60" w:rsidRPr="00D70A21" w:rsidRDefault="00194C60" w:rsidP="007F5AC0">
      <w:pPr>
        <w:widowControl w:val="0"/>
        <w:autoSpaceDE w:val="0"/>
        <w:autoSpaceDN w:val="0"/>
        <w:adjustRightInd w:val="0"/>
        <w:spacing w:line="220" w:lineRule="exact"/>
        <w:rPr>
          <w:rFonts w:cs="Times"/>
          <w:color w:val="000000"/>
          <w:sz w:val="8"/>
          <w:szCs w:val="8"/>
        </w:rPr>
      </w:pPr>
    </w:p>
    <w:p w14:paraId="4C622AC0" w14:textId="030FCF08" w:rsidR="00EC2282" w:rsidRPr="00194C60" w:rsidRDefault="00EC2282" w:rsidP="007F5AC0">
      <w:pPr>
        <w:pStyle w:val="ListParagraph"/>
        <w:widowControl w:val="0"/>
        <w:numPr>
          <w:ilvl w:val="0"/>
          <w:numId w:val="13"/>
        </w:numPr>
        <w:autoSpaceDE w:val="0"/>
        <w:autoSpaceDN w:val="0"/>
        <w:adjustRightInd w:val="0"/>
        <w:rPr>
          <w:rFonts w:cs="Times"/>
          <w:color w:val="000000"/>
        </w:rPr>
      </w:pPr>
      <w:r w:rsidRPr="00194C60">
        <w:rPr>
          <w:rFonts w:cs="Times"/>
          <w:color w:val="000000"/>
        </w:rPr>
        <w:t xml:space="preserve">Which of these categories would the mutation in this tree (marked by a red star) contribute to: </w:t>
      </w:r>
      <w:r w:rsidRPr="00194C60">
        <w:rPr>
          <w:rFonts w:ascii="MS Mincho" w:eastAsia="MS Mincho" w:hAnsi="MS Mincho" w:cs="MS Mincho"/>
          <w:color w:val="000000"/>
        </w:rPr>
        <w:t> </w:t>
      </w:r>
    </w:p>
    <w:p w14:paraId="7CDA2C0A" w14:textId="5FDCC211" w:rsidR="00725A4A" w:rsidRPr="00194C60" w:rsidRDefault="00194C60" w:rsidP="00194C60">
      <w:pPr>
        <w:pStyle w:val="ListParagraph"/>
        <w:widowControl w:val="0"/>
        <w:tabs>
          <w:tab w:val="left" w:pos="220"/>
          <w:tab w:val="left" w:pos="720"/>
        </w:tabs>
        <w:autoSpaceDE w:val="0"/>
        <w:autoSpaceDN w:val="0"/>
        <w:adjustRightInd w:val="0"/>
        <w:ind w:left="360"/>
        <w:rPr>
          <w:rFonts w:cs="Times"/>
          <w:color w:val="000000"/>
        </w:rPr>
      </w:pPr>
      <w:r>
        <w:rPr>
          <w:rFonts w:cs="Times"/>
          <w:color w:val="000000"/>
        </w:rPr>
        <w:t xml:space="preserve">  </w:t>
      </w:r>
      <w:r w:rsidR="00DF1D64" w:rsidRPr="00EC2282">
        <w:rPr>
          <w:rFonts w:cs="Times"/>
          <w:noProof/>
          <w:color w:val="000000"/>
          <w:lang w:val="en-US"/>
        </w:rPr>
        <w:drawing>
          <wp:inline distT="0" distB="0" distL="0" distR="0" wp14:anchorId="29FE3965" wp14:editId="18ECA95E">
            <wp:extent cx="2537460" cy="22606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2260600"/>
                    </a:xfrm>
                    <a:prstGeom prst="rect">
                      <a:avLst/>
                    </a:prstGeom>
                    <a:noFill/>
                    <a:ln>
                      <a:noFill/>
                    </a:ln>
                  </pic:spPr>
                </pic:pic>
              </a:graphicData>
            </a:graphic>
          </wp:inline>
        </w:drawing>
      </w:r>
    </w:p>
    <w:p w14:paraId="4A2A2E2D" w14:textId="77777777" w:rsidR="00DF1D64" w:rsidRDefault="00EC2282" w:rsidP="007F5AC0">
      <w:pPr>
        <w:pStyle w:val="ListParagraph"/>
        <w:widowControl w:val="0"/>
        <w:numPr>
          <w:ilvl w:val="0"/>
          <w:numId w:val="13"/>
        </w:numPr>
        <w:tabs>
          <w:tab w:val="left" w:pos="720"/>
        </w:tabs>
        <w:autoSpaceDE w:val="0"/>
        <w:autoSpaceDN w:val="0"/>
        <w:adjustRightInd w:val="0"/>
        <w:ind w:left="426" w:hanging="426"/>
        <w:rPr>
          <w:rFonts w:cs="Times"/>
          <w:color w:val="000000"/>
        </w:rPr>
      </w:pPr>
      <w:r w:rsidRPr="00194C60">
        <w:rPr>
          <w:rFonts w:cs="Times"/>
          <w:color w:val="000000"/>
        </w:rPr>
        <w:t xml:space="preserve">Which category of the SFS would this mutation contribute to in an SFS: </w:t>
      </w:r>
    </w:p>
    <w:p w14:paraId="6D0EEC60" w14:textId="6D25558B" w:rsidR="00EC2282" w:rsidRPr="00194C60" w:rsidRDefault="00EC2282" w:rsidP="00194C60">
      <w:pPr>
        <w:pStyle w:val="ListParagraph"/>
        <w:widowControl w:val="0"/>
        <w:tabs>
          <w:tab w:val="left" w:pos="220"/>
          <w:tab w:val="left" w:pos="720"/>
        </w:tabs>
        <w:autoSpaceDE w:val="0"/>
        <w:autoSpaceDN w:val="0"/>
        <w:adjustRightInd w:val="0"/>
        <w:ind w:left="360"/>
        <w:rPr>
          <w:rFonts w:cs="Times"/>
          <w:color w:val="000000"/>
        </w:rPr>
      </w:pPr>
      <w:r w:rsidRPr="00194C60">
        <w:rPr>
          <w:rFonts w:ascii="MS Mincho" w:eastAsia="MS Mincho" w:hAnsi="MS Mincho" w:cs="MS Mincho"/>
          <w:color w:val="000000"/>
        </w:rPr>
        <w:lastRenderedPageBreak/>
        <w:t> </w:t>
      </w:r>
      <w:r w:rsidR="00DF1D64" w:rsidRPr="00EC2282">
        <w:rPr>
          <w:rFonts w:cs="Times"/>
          <w:noProof/>
          <w:color w:val="000000"/>
          <w:lang w:val="en-US"/>
        </w:rPr>
        <w:drawing>
          <wp:inline distT="0" distB="0" distL="0" distR="0" wp14:anchorId="4C4FB27A" wp14:editId="287ECB43">
            <wp:extent cx="2537460" cy="227076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7460" cy="2270760"/>
                    </a:xfrm>
                    <a:prstGeom prst="rect">
                      <a:avLst/>
                    </a:prstGeom>
                    <a:noFill/>
                    <a:ln>
                      <a:noFill/>
                    </a:ln>
                  </pic:spPr>
                </pic:pic>
              </a:graphicData>
            </a:graphic>
          </wp:inline>
        </w:drawing>
      </w:r>
    </w:p>
    <w:p w14:paraId="746DF697" w14:textId="77777777" w:rsidR="00DF1D64" w:rsidRPr="00194C60" w:rsidRDefault="00EC2282" w:rsidP="007F5AC0">
      <w:pPr>
        <w:pStyle w:val="ListParagraph"/>
        <w:widowControl w:val="0"/>
        <w:numPr>
          <w:ilvl w:val="0"/>
          <w:numId w:val="13"/>
        </w:numPr>
        <w:tabs>
          <w:tab w:val="left" w:pos="720"/>
        </w:tabs>
        <w:autoSpaceDE w:val="0"/>
        <w:autoSpaceDN w:val="0"/>
        <w:adjustRightInd w:val="0"/>
        <w:ind w:left="567" w:hanging="567"/>
        <w:rPr>
          <w:rFonts w:cs="Times"/>
          <w:color w:val="000000"/>
        </w:rPr>
      </w:pPr>
      <w:r w:rsidRPr="00194C60">
        <w:rPr>
          <w:rFonts w:cs="Times"/>
          <w:color w:val="000000"/>
        </w:rPr>
        <w:t xml:space="preserve">Draw a SFS based on this tree: </w:t>
      </w:r>
      <w:r w:rsidRPr="00194C60">
        <w:rPr>
          <w:rFonts w:ascii="MS Mincho" w:eastAsia="MS Mincho" w:hAnsi="MS Mincho" w:cs="MS Mincho"/>
          <w:color w:val="000000"/>
        </w:rPr>
        <w:t> </w:t>
      </w:r>
    </w:p>
    <w:p w14:paraId="708F1CE7" w14:textId="330DDD65" w:rsidR="00EC2282" w:rsidRPr="00194C60" w:rsidRDefault="00194C60" w:rsidP="00194C60">
      <w:pPr>
        <w:pStyle w:val="ListParagraph"/>
        <w:widowControl w:val="0"/>
        <w:tabs>
          <w:tab w:val="left" w:pos="220"/>
          <w:tab w:val="left" w:pos="720"/>
        </w:tabs>
        <w:autoSpaceDE w:val="0"/>
        <w:autoSpaceDN w:val="0"/>
        <w:adjustRightInd w:val="0"/>
        <w:ind w:left="360"/>
        <w:rPr>
          <w:rFonts w:cs="Times"/>
          <w:color w:val="000000"/>
        </w:rPr>
      </w:pPr>
      <w:r>
        <w:rPr>
          <w:rFonts w:cs="Times"/>
          <w:color w:val="000000"/>
        </w:rPr>
        <w:t xml:space="preserve">    </w:t>
      </w:r>
      <w:r w:rsidR="00DF1D64" w:rsidRPr="00EC2282">
        <w:rPr>
          <w:rFonts w:cs="Times"/>
          <w:noProof/>
          <w:color w:val="000000"/>
          <w:lang w:val="en-US"/>
        </w:rPr>
        <w:drawing>
          <wp:inline distT="0" distB="0" distL="0" distR="0" wp14:anchorId="2828C7DF" wp14:editId="3F888BF4">
            <wp:extent cx="2527300" cy="22627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1">
                      <a:extLst>
                        <a:ext uri="{28A0092B-C50C-407E-A947-70E740481C1C}">
                          <a14:useLocalDpi xmlns:a14="http://schemas.microsoft.com/office/drawing/2010/main" val="0"/>
                        </a:ext>
                      </a:extLst>
                    </a:blip>
                    <a:srcRect t="4669"/>
                    <a:stretch/>
                  </pic:blipFill>
                  <pic:spPr bwMode="auto">
                    <a:xfrm>
                      <a:off x="0" y="0"/>
                      <a:ext cx="2527300" cy="2262794"/>
                    </a:xfrm>
                    <a:prstGeom prst="rect">
                      <a:avLst/>
                    </a:prstGeom>
                    <a:noFill/>
                    <a:ln>
                      <a:noFill/>
                    </a:ln>
                    <a:extLst>
                      <a:ext uri="{53640926-AAD7-44D8-BBD7-CCE9431645EC}">
                        <a14:shadowObscured xmlns:a14="http://schemas.microsoft.com/office/drawing/2010/main"/>
                      </a:ext>
                    </a:extLst>
                  </pic:spPr>
                </pic:pic>
              </a:graphicData>
            </a:graphic>
          </wp:inline>
        </w:drawing>
      </w:r>
    </w:p>
    <w:p w14:paraId="3D54B7D7" w14:textId="327422FC" w:rsidR="00EC2282" w:rsidRPr="00EC2282" w:rsidRDefault="00EC2282" w:rsidP="00194C60">
      <w:pPr>
        <w:widowControl w:val="0"/>
        <w:autoSpaceDE w:val="0"/>
        <w:autoSpaceDN w:val="0"/>
        <w:adjustRightInd w:val="0"/>
        <w:rPr>
          <w:rFonts w:cs="Times"/>
          <w:color w:val="000000"/>
        </w:rPr>
      </w:pPr>
      <w:r w:rsidRPr="00EC2282">
        <w:rPr>
          <w:rFonts w:cs="Times"/>
          <w:color w:val="000000"/>
        </w:rPr>
        <w:t xml:space="preserve"> </w:t>
      </w:r>
    </w:p>
    <w:p w14:paraId="761D7890" w14:textId="77777777" w:rsidR="00EC2282" w:rsidRPr="00EC2282" w:rsidRDefault="00EC2282" w:rsidP="00194C60">
      <w:pPr>
        <w:widowControl w:val="0"/>
        <w:autoSpaceDE w:val="0"/>
        <w:autoSpaceDN w:val="0"/>
        <w:adjustRightInd w:val="0"/>
        <w:rPr>
          <w:rFonts w:cs="Times"/>
          <w:color w:val="000000"/>
        </w:rPr>
      </w:pPr>
      <w:r w:rsidRPr="00EC2282">
        <w:rPr>
          <w:rFonts w:cs="Times"/>
          <w:b/>
          <w:bCs/>
          <w:color w:val="000000"/>
        </w:rPr>
        <w:t xml:space="preserve">Exercise 1E: Effect of population size changes on the SFS </w:t>
      </w:r>
    </w:p>
    <w:p w14:paraId="63A714C3" w14:textId="77777777" w:rsidR="00EC2282" w:rsidRDefault="00EC2282" w:rsidP="00194C60">
      <w:pPr>
        <w:widowControl w:val="0"/>
        <w:autoSpaceDE w:val="0"/>
        <w:autoSpaceDN w:val="0"/>
        <w:adjustRightInd w:val="0"/>
        <w:rPr>
          <w:rFonts w:cs="Times"/>
          <w:color w:val="000000"/>
        </w:rPr>
      </w:pPr>
      <w:r w:rsidRPr="00EC2282">
        <w:rPr>
          <w:rFonts w:cs="Times"/>
          <w:color w:val="000000"/>
        </w:rPr>
        <w:t xml:space="preserve">Usually the number of mutations that happen on a branch is proportional to the length of the branch. With this and your answers in exercise 1C and 1D in mind answer the following questions: </w:t>
      </w:r>
    </w:p>
    <w:p w14:paraId="52450FC2" w14:textId="77777777" w:rsidR="00194C60" w:rsidRPr="00194C60" w:rsidRDefault="00194C60" w:rsidP="00194C60">
      <w:pPr>
        <w:widowControl w:val="0"/>
        <w:autoSpaceDE w:val="0"/>
        <w:autoSpaceDN w:val="0"/>
        <w:adjustRightInd w:val="0"/>
        <w:rPr>
          <w:rFonts w:cs="Times"/>
          <w:color w:val="000000"/>
          <w:sz w:val="16"/>
          <w:szCs w:val="16"/>
        </w:rPr>
      </w:pPr>
    </w:p>
    <w:p w14:paraId="1BD45EC6" w14:textId="5AF79931" w:rsidR="00EC2282" w:rsidRPr="00194C60" w:rsidRDefault="00EC2282" w:rsidP="007F5AC0">
      <w:pPr>
        <w:pStyle w:val="ListParagraph"/>
        <w:widowControl w:val="0"/>
        <w:numPr>
          <w:ilvl w:val="0"/>
          <w:numId w:val="14"/>
        </w:numPr>
        <w:tabs>
          <w:tab w:val="left" w:pos="426"/>
          <w:tab w:val="left" w:pos="720"/>
        </w:tabs>
        <w:autoSpaceDE w:val="0"/>
        <w:autoSpaceDN w:val="0"/>
        <w:adjustRightInd w:val="0"/>
        <w:ind w:left="567" w:hanging="567"/>
        <w:rPr>
          <w:rFonts w:cs="Times"/>
          <w:color w:val="000000"/>
        </w:rPr>
      </w:pPr>
      <w:r w:rsidRPr="00194C60">
        <w:rPr>
          <w:rFonts w:cs="Times"/>
          <w:color w:val="000000"/>
        </w:rPr>
        <w:t xml:space="preserve">How do you think population growth affects the frequency spectrum? </w:t>
      </w:r>
      <w:r w:rsidRPr="00194C60">
        <w:rPr>
          <w:rFonts w:ascii="MS Mincho" w:eastAsia="MS Mincho" w:hAnsi="MS Mincho" w:cs="MS Mincho"/>
          <w:color w:val="000000"/>
        </w:rPr>
        <w:t> </w:t>
      </w:r>
    </w:p>
    <w:p w14:paraId="3D4494EB" w14:textId="67BCC657" w:rsidR="00EC2282" w:rsidRPr="00194C60" w:rsidRDefault="00EC2282" w:rsidP="007F5AC0">
      <w:pPr>
        <w:pStyle w:val="ListParagraph"/>
        <w:widowControl w:val="0"/>
        <w:numPr>
          <w:ilvl w:val="0"/>
          <w:numId w:val="14"/>
        </w:numPr>
        <w:tabs>
          <w:tab w:val="left" w:pos="426"/>
          <w:tab w:val="left" w:pos="720"/>
        </w:tabs>
        <w:autoSpaceDE w:val="0"/>
        <w:autoSpaceDN w:val="0"/>
        <w:adjustRightInd w:val="0"/>
        <w:ind w:left="567" w:hanging="567"/>
        <w:rPr>
          <w:rFonts w:cs="Times"/>
          <w:color w:val="000000"/>
        </w:rPr>
      </w:pPr>
      <w:r w:rsidRPr="00194C60">
        <w:rPr>
          <w:rFonts w:cs="Times"/>
          <w:color w:val="000000"/>
        </w:rPr>
        <w:t xml:space="preserve">How do you think population size decrease affects the frequency spectrum? </w:t>
      </w:r>
      <w:r w:rsidRPr="00194C60">
        <w:rPr>
          <w:rFonts w:ascii="MS Mincho" w:eastAsia="MS Mincho" w:hAnsi="MS Mincho" w:cs="MS Mincho"/>
          <w:color w:val="000000"/>
        </w:rPr>
        <w:t> </w:t>
      </w:r>
    </w:p>
    <w:p w14:paraId="0B11BDB0" w14:textId="77777777" w:rsidR="00EC2282" w:rsidRPr="00EC2282" w:rsidRDefault="00EC2282" w:rsidP="00194C60">
      <w:pPr>
        <w:widowControl w:val="0"/>
        <w:autoSpaceDE w:val="0"/>
        <w:autoSpaceDN w:val="0"/>
        <w:adjustRightInd w:val="0"/>
        <w:rPr>
          <w:rFonts w:cs="Times"/>
          <w:color w:val="000000"/>
        </w:rPr>
      </w:pPr>
      <w:r w:rsidRPr="00EC2282">
        <w:rPr>
          <w:rFonts w:cs="Times"/>
          <w:noProof/>
          <w:color w:val="000000"/>
          <w:lang w:val="en-US"/>
        </w:rPr>
        <w:drawing>
          <wp:inline distT="0" distB="0" distL="0" distR="0" wp14:anchorId="5ED4BEC4" wp14:editId="22A7584C">
            <wp:extent cx="6082030" cy="184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2030" cy="184785"/>
                    </a:xfrm>
                    <a:prstGeom prst="rect">
                      <a:avLst/>
                    </a:prstGeom>
                    <a:noFill/>
                    <a:ln>
                      <a:noFill/>
                    </a:ln>
                  </pic:spPr>
                </pic:pic>
              </a:graphicData>
            </a:graphic>
          </wp:inline>
        </w:drawing>
      </w:r>
      <w:r w:rsidRPr="00EC2282">
        <w:rPr>
          <w:rFonts w:cs="Times"/>
          <w:color w:val="000000"/>
        </w:rPr>
        <w:t xml:space="preserve"> </w:t>
      </w:r>
    </w:p>
    <w:p w14:paraId="42A6B2E6" w14:textId="77777777" w:rsidR="00381063" w:rsidRPr="00EC2282" w:rsidRDefault="00CA691D" w:rsidP="0002174D"/>
    <w:sectPr w:rsidR="00381063" w:rsidRPr="00EC2282" w:rsidSect="00194C60">
      <w:pgSz w:w="11900" w:h="16840"/>
      <w:pgMar w:top="1701" w:right="1134" w:bottom="1701" w:left="1134"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00000003" w:usb1="00000000" w:usb2="00000000" w:usb3="00000000" w:csb0="00000001" w:csb1="00000000"/>
  </w:font>
  <w:font w:name="MS Mincho">
    <w:altName w:val="Yu Gothic UI"/>
    <w:panose1 w:val="02020609040205080304"/>
    <w:charset w:val="80"/>
    <w:family w:val="roman"/>
    <w:pitch w:val="fixed"/>
    <w:sig w:usb0="E00002FF" w:usb1="6AC7FDFB" w:usb2="08000012" w:usb3="00000000" w:csb0="0002009F" w:csb1="00000000"/>
  </w:font>
  <w:font w:name="Menlo">
    <w:altName w:val="Arial"/>
    <w:charset w:val="00"/>
    <w:family w:val="swiss"/>
    <w:pitch w:val="fixed"/>
    <w:sig w:usb0="E60022FF" w:usb1="D200F9FB" w:usb2="02000028" w:usb3="00000000" w:csb0="000001D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F58580F"/>
    <w:multiLevelType w:val="hybridMultilevel"/>
    <w:tmpl w:val="F420F0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DF33A09"/>
    <w:multiLevelType w:val="hybridMultilevel"/>
    <w:tmpl w:val="2FD67A42"/>
    <w:lvl w:ilvl="0" w:tplc="25C2E5B0">
      <w:start w:val="3"/>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1A373BF"/>
    <w:multiLevelType w:val="hybridMultilevel"/>
    <w:tmpl w:val="76644F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2424B6E"/>
    <w:multiLevelType w:val="hybridMultilevel"/>
    <w:tmpl w:val="22A0A56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D176735"/>
    <w:multiLevelType w:val="hybridMultilevel"/>
    <w:tmpl w:val="5C80EFC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4923334"/>
    <w:multiLevelType w:val="hybridMultilevel"/>
    <w:tmpl w:val="1DC46630"/>
    <w:lvl w:ilvl="0" w:tplc="309AEF08">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E8B09FA"/>
    <w:multiLevelType w:val="hybridMultilevel"/>
    <w:tmpl w:val="C01A1A4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FA95D97"/>
    <w:multiLevelType w:val="hybridMultilevel"/>
    <w:tmpl w:val="4B22ED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11"/>
  </w:num>
  <w:num w:numId="9">
    <w:abstractNumId w:val="12"/>
  </w:num>
  <w:num w:numId="10">
    <w:abstractNumId w:val="10"/>
  </w:num>
  <w:num w:numId="11">
    <w:abstractNumId w:val="8"/>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282"/>
    <w:rsid w:val="0002174D"/>
    <w:rsid w:val="00030A8C"/>
    <w:rsid w:val="00032FAA"/>
    <w:rsid w:val="00047188"/>
    <w:rsid w:val="00082AD7"/>
    <w:rsid w:val="000B5CE2"/>
    <w:rsid w:val="000D7431"/>
    <w:rsid w:val="001209C8"/>
    <w:rsid w:val="00165E1D"/>
    <w:rsid w:val="00173E04"/>
    <w:rsid w:val="00185FBE"/>
    <w:rsid w:val="00194C60"/>
    <w:rsid w:val="002658F9"/>
    <w:rsid w:val="00315C25"/>
    <w:rsid w:val="00322C0E"/>
    <w:rsid w:val="00375267"/>
    <w:rsid w:val="004366AE"/>
    <w:rsid w:val="00456E66"/>
    <w:rsid w:val="004F5177"/>
    <w:rsid w:val="00506EDC"/>
    <w:rsid w:val="005530F6"/>
    <w:rsid w:val="00580B36"/>
    <w:rsid w:val="005A73DC"/>
    <w:rsid w:val="0069052B"/>
    <w:rsid w:val="006A29B7"/>
    <w:rsid w:val="006A7ABC"/>
    <w:rsid w:val="006D736D"/>
    <w:rsid w:val="006F210D"/>
    <w:rsid w:val="007069A4"/>
    <w:rsid w:val="00725A4A"/>
    <w:rsid w:val="00734232"/>
    <w:rsid w:val="00753A7F"/>
    <w:rsid w:val="00762CA8"/>
    <w:rsid w:val="007701EF"/>
    <w:rsid w:val="00780E0E"/>
    <w:rsid w:val="0078242D"/>
    <w:rsid w:val="007D4209"/>
    <w:rsid w:val="007F5AC0"/>
    <w:rsid w:val="007F77AB"/>
    <w:rsid w:val="008427E5"/>
    <w:rsid w:val="008562B1"/>
    <w:rsid w:val="008947B6"/>
    <w:rsid w:val="008A3E74"/>
    <w:rsid w:val="008D78D6"/>
    <w:rsid w:val="00940446"/>
    <w:rsid w:val="0095435A"/>
    <w:rsid w:val="009717C4"/>
    <w:rsid w:val="00976AB1"/>
    <w:rsid w:val="009A48D5"/>
    <w:rsid w:val="009C381C"/>
    <w:rsid w:val="00A42DF2"/>
    <w:rsid w:val="00A517C9"/>
    <w:rsid w:val="00A73320"/>
    <w:rsid w:val="00AB5CC4"/>
    <w:rsid w:val="00AF0CF9"/>
    <w:rsid w:val="00C96BFD"/>
    <w:rsid w:val="00CA691D"/>
    <w:rsid w:val="00D20154"/>
    <w:rsid w:val="00D27F4C"/>
    <w:rsid w:val="00D36466"/>
    <w:rsid w:val="00D634CB"/>
    <w:rsid w:val="00D661D2"/>
    <w:rsid w:val="00D70A21"/>
    <w:rsid w:val="00DB002B"/>
    <w:rsid w:val="00DF1D64"/>
    <w:rsid w:val="00E07035"/>
    <w:rsid w:val="00E12CCA"/>
    <w:rsid w:val="00E1792C"/>
    <w:rsid w:val="00E24794"/>
    <w:rsid w:val="00EC2282"/>
    <w:rsid w:val="00ED6239"/>
    <w:rsid w:val="00F12CF6"/>
    <w:rsid w:val="00F701CA"/>
    <w:rsid w:val="00F85B57"/>
    <w:rsid w:val="00FA5649"/>
    <w:rsid w:val="00FF6F7C"/>
    <w:rsid w:val="00FF7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690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04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40446"/>
    <w:rPr>
      <w:rFonts w:ascii="Times New Roman" w:hAnsi="Times New Roman" w:cs="Times New Roman"/>
      <w:sz w:val="18"/>
      <w:szCs w:val="18"/>
    </w:rPr>
  </w:style>
  <w:style w:type="paragraph" w:styleId="ListParagraph">
    <w:name w:val="List Paragraph"/>
    <w:basedOn w:val="Normal"/>
    <w:uiPriority w:val="34"/>
    <w:qFormat/>
    <w:rsid w:val="00FA5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8DAE2D1-192B-4234-984C-D389A3671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Moltke</dc:creator>
  <cp:keywords/>
  <dc:description/>
  <cp:lastModifiedBy>Andrew Clark</cp:lastModifiedBy>
  <cp:revision>9</cp:revision>
  <cp:lastPrinted>2018-03-31T21:22:00Z</cp:lastPrinted>
  <dcterms:created xsi:type="dcterms:W3CDTF">2018-03-31T21:17:00Z</dcterms:created>
  <dcterms:modified xsi:type="dcterms:W3CDTF">2019-03-29T22:33:00Z</dcterms:modified>
</cp:coreProperties>
</file>